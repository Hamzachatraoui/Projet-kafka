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0FED2" w14:textId="6CAFC815" w:rsidR="00F13DE9" w:rsidRPr="00F13DE9" w:rsidRDefault="00F13DE9" w:rsidP="00F13DE9">
      <w:pPr>
        <w:pStyle w:val="Titre1"/>
        <w:rPr>
          <w:b/>
          <w:bCs/>
        </w:rPr>
      </w:pPr>
      <w:r w:rsidRPr="00F13DE9">
        <w:drawing>
          <wp:inline distT="0" distB="0" distL="0" distR="0" wp14:anchorId="233E7CFF" wp14:editId="557A3C4F">
            <wp:extent cx="1772611" cy="485647"/>
            <wp:effectExtent l="0" t="0" r="0" b="0"/>
            <wp:docPr id="141537433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07" cy="49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DE9"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</w:t>
      </w:r>
      <w:r>
        <w:rPr>
          <w:b/>
          <w:bCs/>
        </w:rPr>
        <w:tab/>
        <w:t xml:space="preserve">           </w:t>
      </w:r>
      <w:r w:rsidRPr="00F13DE9">
        <w:rPr>
          <w:b/>
          <w:bCs/>
        </w:rPr>
        <w:drawing>
          <wp:inline distT="0" distB="0" distL="0" distR="0" wp14:anchorId="3F7F7DFC" wp14:editId="697EF200">
            <wp:extent cx="1533967" cy="559447"/>
            <wp:effectExtent l="0" t="0" r="9525" b="0"/>
            <wp:docPr id="10724529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284" cy="56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2BC2" w14:textId="3C0C82B3" w:rsidR="00F13DE9" w:rsidRDefault="00F13DE9" w:rsidP="00F13DE9">
      <w:pPr>
        <w:pStyle w:val="Titre1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2F9A2F7B" w14:textId="4D6889BA" w:rsidR="00A9204E" w:rsidRPr="00F13DE9" w:rsidRDefault="00F13DE9" w:rsidP="00F13DE9">
      <w:pPr>
        <w:pStyle w:val="Titre1"/>
        <w:ind w:left="2880"/>
        <w:rPr>
          <w:b/>
          <w:bCs/>
        </w:rPr>
      </w:pPr>
      <w:r>
        <w:rPr>
          <w:b/>
          <w:bCs/>
        </w:rPr>
        <w:t xml:space="preserve"> I</w:t>
      </w:r>
      <w:r w:rsidRPr="00F13DE9">
        <w:rPr>
          <w:b/>
          <w:bCs/>
        </w:rPr>
        <w:t xml:space="preserve">nstallation de </w:t>
      </w:r>
      <w:r>
        <w:rPr>
          <w:b/>
          <w:bCs/>
        </w:rPr>
        <w:t>A</w:t>
      </w:r>
      <w:r w:rsidRPr="00F13DE9">
        <w:rPr>
          <w:b/>
          <w:bCs/>
        </w:rPr>
        <w:t xml:space="preserve">pache </w:t>
      </w:r>
      <w:r>
        <w:rPr>
          <w:b/>
          <w:bCs/>
        </w:rPr>
        <w:t>K</w:t>
      </w:r>
      <w:r w:rsidRPr="00F13DE9">
        <w:rPr>
          <w:b/>
          <w:bCs/>
        </w:rPr>
        <w:t xml:space="preserve">afka </w:t>
      </w:r>
    </w:p>
    <w:p w14:paraId="2CED0DAC" w14:textId="77777777" w:rsidR="00F13DE9" w:rsidRDefault="00F13DE9" w:rsidP="00F13DE9"/>
    <w:p w14:paraId="2E044910" w14:textId="77777777" w:rsidR="00F13DE9" w:rsidRDefault="00F13DE9" w:rsidP="00F13DE9"/>
    <w:p w14:paraId="7052A5A1" w14:textId="77777777" w:rsidR="00F13DE9" w:rsidRDefault="00F13DE9" w:rsidP="00F13DE9"/>
    <w:p w14:paraId="691A55CC" w14:textId="1537575D" w:rsidR="00F13DE9" w:rsidRPr="00F13DE9" w:rsidRDefault="00F13DE9" w:rsidP="00F13DE9">
      <w:pPr>
        <w:pStyle w:val="Titre3"/>
        <w:rPr>
          <w:i/>
          <w:iCs/>
          <w:color w:val="C00000"/>
          <w:u w:val="single"/>
        </w:rPr>
      </w:pPr>
      <w:r w:rsidRPr="00F13DE9">
        <w:rPr>
          <w:i/>
          <w:iCs/>
          <w:color w:val="C00000"/>
          <w:u w:val="single"/>
        </w:rPr>
        <w:t>Installation sur Ubuntu Linux</w:t>
      </w:r>
      <w:r w:rsidRPr="00F13DE9">
        <w:rPr>
          <w:i/>
          <w:iCs/>
          <w:color w:val="C00000"/>
          <w:u w:val="single"/>
        </w:rPr>
        <w:t> :</w:t>
      </w:r>
    </w:p>
    <w:p w14:paraId="53C9EBD7" w14:textId="77777777" w:rsidR="00F13DE9" w:rsidRDefault="00F13DE9" w:rsidP="00F13DE9"/>
    <w:p w14:paraId="5CFEFB7F" w14:textId="292A6076" w:rsidR="00F13DE9" w:rsidRDefault="00F13DE9" w:rsidP="00F13DE9">
      <w:pPr>
        <w:pStyle w:val="Paragraphedeliste"/>
        <w:numPr>
          <w:ilvl w:val="0"/>
          <w:numId w:val="27"/>
        </w:numPr>
      </w:pPr>
      <w:r w:rsidRPr="00F13DE9">
        <w:t>Installez le paquet Java JDK.</w:t>
      </w:r>
    </w:p>
    <w:p w14:paraId="3D654F6A" w14:textId="5A37E414" w:rsidR="00F13DE9" w:rsidRPr="00F13DE9" w:rsidRDefault="009D78BC" w:rsidP="00F13DE9">
      <w:pPr>
        <w:pStyle w:val="Paragraphedeliste"/>
        <w:numPr>
          <w:ilvl w:val="1"/>
          <w:numId w:val="27"/>
        </w:numPr>
        <w:rPr>
          <w:color w:val="806000" w:themeColor="accent4" w:themeShade="80"/>
        </w:rPr>
      </w:pPr>
      <w:proofErr w:type="spellStart"/>
      <w:proofErr w:type="gramStart"/>
      <w:r>
        <w:rPr>
          <w:color w:val="806000" w:themeColor="accent4" w:themeShade="80"/>
        </w:rPr>
        <w:t>s</w:t>
      </w:r>
      <w:r w:rsidR="003F400C">
        <w:rPr>
          <w:color w:val="806000" w:themeColor="accent4" w:themeShade="80"/>
        </w:rPr>
        <w:t>udo</w:t>
      </w:r>
      <w:proofErr w:type="spellEnd"/>
      <w:proofErr w:type="gramEnd"/>
      <w:r w:rsidR="003F400C">
        <w:rPr>
          <w:color w:val="806000" w:themeColor="accent4" w:themeShade="80"/>
        </w:rPr>
        <w:t xml:space="preserve"> </w:t>
      </w:r>
      <w:proofErr w:type="spellStart"/>
      <w:r w:rsidR="003F400C">
        <w:rPr>
          <w:color w:val="806000" w:themeColor="accent4" w:themeShade="80"/>
        </w:rPr>
        <w:t>apt</w:t>
      </w:r>
      <w:proofErr w:type="spellEnd"/>
      <w:r w:rsidR="00F13DE9" w:rsidRPr="00F13DE9">
        <w:rPr>
          <w:color w:val="806000" w:themeColor="accent4" w:themeShade="80"/>
        </w:rPr>
        <w:t xml:space="preserve"> update</w:t>
      </w:r>
    </w:p>
    <w:p w14:paraId="16CA2EDD" w14:textId="0D2AF640" w:rsidR="00F13DE9" w:rsidRPr="00F13DE9" w:rsidRDefault="003F400C" w:rsidP="00F13DE9">
      <w:pPr>
        <w:pStyle w:val="Paragraphedeliste"/>
        <w:numPr>
          <w:ilvl w:val="1"/>
          <w:numId w:val="27"/>
        </w:numPr>
        <w:rPr>
          <w:color w:val="806000" w:themeColor="accent4" w:themeShade="80"/>
        </w:rPr>
      </w:pPr>
      <w:proofErr w:type="spellStart"/>
      <w:proofErr w:type="gramStart"/>
      <w:r>
        <w:rPr>
          <w:color w:val="806000" w:themeColor="accent4" w:themeShade="80"/>
        </w:rPr>
        <w:t>sudo</w:t>
      </w:r>
      <w:proofErr w:type="spellEnd"/>
      <w:proofErr w:type="gramEnd"/>
      <w:r>
        <w:rPr>
          <w:color w:val="806000" w:themeColor="accent4" w:themeShade="80"/>
        </w:rPr>
        <w:t xml:space="preserve"> </w:t>
      </w:r>
      <w:proofErr w:type="spellStart"/>
      <w:r>
        <w:rPr>
          <w:color w:val="806000" w:themeColor="accent4" w:themeShade="80"/>
        </w:rPr>
        <w:t>apt</w:t>
      </w:r>
      <w:proofErr w:type="spellEnd"/>
      <w:r>
        <w:rPr>
          <w:color w:val="806000" w:themeColor="accent4" w:themeShade="80"/>
        </w:rPr>
        <w:t xml:space="preserve"> </w:t>
      </w:r>
      <w:proofErr w:type="spellStart"/>
      <w:r>
        <w:rPr>
          <w:color w:val="806000" w:themeColor="accent4" w:themeShade="80"/>
        </w:rPr>
        <w:t>install</w:t>
      </w:r>
      <w:proofErr w:type="spellEnd"/>
      <w:r>
        <w:rPr>
          <w:color w:val="806000" w:themeColor="accent4" w:themeShade="80"/>
        </w:rPr>
        <w:t xml:space="preserve"> openjdk-11-jdk -y</w:t>
      </w:r>
    </w:p>
    <w:p w14:paraId="1CF71A8E" w14:textId="701FED0E" w:rsidR="00F13DE9" w:rsidRDefault="003F400C" w:rsidP="00F13DE9">
      <w:pPr>
        <w:pStyle w:val="Paragraphedeliste"/>
        <w:numPr>
          <w:ilvl w:val="0"/>
          <w:numId w:val="27"/>
        </w:numPr>
      </w:pPr>
      <w:proofErr w:type="spellStart"/>
      <w:proofErr w:type="gramStart"/>
      <w:r>
        <w:t>verifiant</w:t>
      </w:r>
      <w:proofErr w:type="spellEnd"/>
      <w:proofErr w:type="gramEnd"/>
      <w:r>
        <w:t xml:space="preserve"> la version de java </w:t>
      </w:r>
      <w:proofErr w:type="spellStart"/>
      <w:r>
        <w:t>apres</w:t>
      </w:r>
      <w:proofErr w:type="spellEnd"/>
      <w:r>
        <w:t xml:space="preserve"> l’installation</w:t>
      </w:r>
      <w:r w:rsidR="00F13DE9">
        <w:t>.</w:t>
      </w:r>
    </w:p>
    <w:p w14:paraId="32655AFB" w14:textId="17FECD0B" w:rsidR="00F13DE9" w:rsidRPr="009D78BC" w:rsidRDefault="003F400C" w:rsidP="00A95C5E">
      <w:pPr>
        <w:pStyle w:val="Paragraphedeliste"/>
        <w:numPr>
          <w:ilvl w:val="1"/>
          <w:numId w:val="27"/>
        </w:numPr>
      </w:pPr>
      <w:r>
        <w:rPr>
          <w:color w:val="A66500"/>
        </w:rPr>
        <w:t>Java -version</w:t>
      </w:r>
    </w:p>
    <w:p w14:paraId="3882733A" w14:textId="5592073E" w:rsidR="009D78BC" w:rsidRDefault="009D78BC" w:rsidP="009D78BC">
      <w:pPr>
        <w:pStyle w:val="Paragraphedeliste"/>
        <w:numPr>
          <w:ilvl w:val="0"/>
          <w:numId w:val="32"/>
        </w:numPr>
      </w:pPr>
      <w:r>
        <w:t>Localiser Java.</w:t>
      </w:r>
    </w:p>
    <w:p w14:paraId="72E0397F" w14:textId="593299BC" w:rsidR="009D78BC" w:rsidRPr="009D78BC" w:rsidRDefault="009D78BC" w:rsidP="009D78BC">
      <w:pPr>
        <w:pStyle w:val="Paragraphedeliste"/>
        <w:numPr>
          <w:ilvl w:val="0"/>
          <w:numId w:val="34"/>
        </w:numPr>
        <w:rPr>
          <w:color w:val="806000" w:themeColor="accent4" w:themeShade="80"/>
        </w:rPr>
      </w:pPr>
      <w:proofErr w:type="spellStart"/>
      <w:proofErr w:type="gramStart"/>
      <w:r w:rsidRPr="009D78BC">
        <w:rPr>
          <w:color w:val="806000" w:themeColor="accent4" w:themeShade="80"/>
        </w:rPr>
        <w:t>where</w:t>
      </w:r>
      <w:proofErr w:type="spellEnd"/>
      <w:proofErr w:type="gramEnd"/>
      <w:r w:rsidRPr="009D78BC">
        <w:rPr>
          <w:color w:val="806000" w:themeColor="accent4" w:themeShade="80"/>
        </w:rPr>
        <w:t xml:space="preserve"> java</w:t>
      </w:r>
    </w:p>
    <w:p w14:paraId="1A48A1E5" w14:textId="1F3D19CC" w:rsidR="00A95C5E" w:rsidRDefault="009D78BC" w:rsidP="00F13DE9">
      <w:pPr>
        <w:pStyle w:val="Paragraphedeliste"/>
        <w:numPr>
          <w:ilvl w:val="0"/>
          <w:numId w:val="27"/>
        </w:numPr>
      </w:pPr>
      <w:r>
        <w:t>Configurer Java</w:t>
      </w:r>
    </w:p>
    <w:p w14:paraId="3858C3B1" w14:textId="77777777" w:rsidR="009D78BC" w:rsidRPr="009D78BC" w:rsidRDefault="009D78BC" w:rsidP="009D78BC">
      <w:pPr>
        <w:pStyle w:val="Paragraphedeliste"/>
        <w:numPr>
          <w:ilvl w:val="0"/>
          <w:numId w:val="31"/>
        </w:numPr>
        <w:rPr>
          <w:color w:val="806000" w:themeColor="accent4" w:themeShade="80"/>
        </w:rPr>
      </w:pPr>
      <w:proofErr w:type="spellStart"/>
      <w:proofErr w:type="gramStart"/>
      <w:r w:rsidRPr="009D78BC">
        <w:rPr>
          <w:color w:val="806000" w:themeColor="accent4" w:themeShade="80"/>
        </w:rPr>
        <w:t>setx</w:t>
      </w:r>
      <w:proofErr w:type="spellEnd"/>
      <w:proofErr w:type="gramEnd"/>
      <w:r w:rsidRPr="009D78BC">
        <w:rPr>
          <w:color w:val="806000" w:themeColor="accent4" w:themeShade="80"/>
        </w:rPr>
        <w:t xml:space="preserve"> JAVA_HOME "C:\chemin\vers\jdk"</w:t>
      </w:r>
    </w:p>
    <w:p w14:paraId="2F619FD9" w14:textId="40581D24" w:rsidR="009D78BC" w:rsidRDefault="009D78BC" w:rsidP="009D78BC">
      <w:pPr>
        <w:pStyle w:val="Paragraphedeliste"/>
        <w:numPr>
          <w:ilvl w:val="0"/>
          <w:numId w:val="31"/>
        </w:numPr>
        <w:rPr>
          <w:color w:val="806000" w:themeColor="accent4" w:themeShade="80"/>
        </w:rPr>
      </w:pPr>
      <w:proofErr w:type="spellStart"/>
      <w:proofErr w:type="gramStart"/>
      <w:r w:rsidRPr="009D78BC">
        <w:rPr>
          <w:color w:val="806000" w:themeColor="accent4" w:themeShade="80"/>
        </w:rPr>
        <w:t>setx</w:t>
      </w:r>
      <w:proofErr w:type="spellEnd"/>
      <w:proofErr w:type="gramEnd"/>
      <w:r w:rsidRPr="009D78BC">
        <w:rPr>
          <w:color w:val="806000" w:themeColor="accent4" w:themeShade="80"/>
        </w:rPr>
        <w:t xml:space="preserve"> PATH "%JAVA_HOME%\bin;%PATH%"</w:t>
      </w:r>
    </w:p>
    <w:p w14:paraId="4CDAAA78" w14:textId="57A764CC" w:rsidR="009D78BC" w:rsidRDefault="009D78BC" w:rsidP="009D78BC">
      <w:pPr>
        <w:ind w:left="720"/>
        <w:rPr>
          <w:i/>
          <w:iCs/>
          <w:color w:val="806000" w:themeColor="accent4" w:themeShade="80"/>
          <w:u w:val="single"/>
        </w:rPr>
      </w:pPr>
      <w:r w:rsidRPr="009D78BC">
        <w:rPr>
          <w:i/>
          <w:iCs/>
          <w:color w:val="806000" w:themeColor="accent4" w:themeShade="80"/>
          <w:u w:val="single"/>
        </w:rPr>
        <w:t>Kafk</w:t>
      </w:r>
      <w:r>
        <w:rPr>
          <w:i/>
          <w:iCs/>
          <w:color w:val="806000" w:themeColor="accent4" w:themeShade="80"/>
          <w:u w:val="single"/>
        </w:rPr>
        <w:t>a</w:t>
      </w:r>
      <w:r>
        <w:rPr>
          <w:i/>
          <w:iCs/>
          <w:color w:val="806000" w:themeColor="accent4" w:themeShade="80"/>
          <w:u w:val="single"/>
        </w:rPr>
        <w:br/>
      </w:r>
    </w:p>
    <w:p w14:paraId="10377D7F" w14:textId="679C308E" w:rsidR="009D78BC" w:rsidRDefault="009D78BC" w:rsidP="009D78BC">
      <w:pPr>
        <w:pStyle w:val="Paragraphedeliste"/>
        <w:numPr>
          <w:ilvl w:val="0"/>
          <w:numId w:val="27"/>
        </w:numPr>
      </w:pPr>
      <w:r w:rsidRPr="009D78BC">
        <w:t>Télécharger Kafka</w:t>
      </w:r>
      <w:r w:rsidR="00FE09EE">
        <w:t> :</w:t>
      </w:r>
    </w:p>
    <w:p w14:paraId="035D9309" w14:textId="2050C7A0" w:rsidR="00FE09EE" w:rsidRPr="00E746CD" w:rsidRDefault="00FE09EE" w:rsidP="00FE09EE">
      <w:pPr>
        <w:pStyle w:val="Paragraphedeliste"/>
        <w:numPr>
          <w:ilvl w:val="1"/>
          <w:numId w:val="27"/>
        </w:numPr>
        <w:rPr>
          <w:color w:val="806000" w:themeColor="accent4" w:themeShade="80"/>
        </w:rPr>
      </w:pPr>
      <w:proofErr w:type="spellStart"/>
      <w:proofErr w:type="gramStart"/>
      <w:r w:rsidRPr="00E746CD">
        <w:rPr>
          <w:color w:val="806000" w:themeColor="accent4" w:themeShade="80"/>
        </w:rPr>
        <w:t>wget</w:t>
      </w:r>
      <w:proofErr w:type="spellEnd"/>
      <w:proofErr w:type="gramEnd"/>
      <w:r w:rsidRPr="00E746CD">
        <w:rPr>
          <w:color w:val="806000" w:themeColor="accent4" w:themeShade="80"/>
        </w:rPr>
        <w:t xml:space="preserve"> </w:t>
      </w:r>
      <w:r w:rsidR="00E746CD" w:rsidRPr="00E746CD">
        <w:rPr>
          <w:color w:val="806000" w:themeColor="accent4" w:themeShade="80"/>
        </w:rPr>
        <w:t>https://downloads.apache.org/kafka/3.9.0/kafka_2.13-3.9.0.tgz</w:t>
      </w:r>
    </w:p>
    <w:p w14:paraId="48727D1C" w14:textId="44B9048D" w:rsidR="009D78BC" w:rsidRDefault="009D78BC" w:rsidP="009D78BC">
      <w:pPr>
        <w:pStyle w:val="Paragraphedeliste"/>
        <w:numPr>
          <w:ilvl w:val="0"/>
          <w:numId w:val="27"/>
        </w:numPr>
      </w:pPr>
      <w:r w:rsidRPr="009D78BC">
        <w:t>Extraire l’archive :</w:t>
      </w:r>
    </w:p>
    <w:p w14:paraId="390C52C6" w14:textId="28499E98" w:rsidR="00FE09EE" w:rsidRPr="00E746CD" w:rsidRDefault="00FE09EE" w:rsidP="00FE09EE">
      <w:pPr>
        <w:pStyle w:val="Paragraphedeliste"/>
        <w:numPr>
          <w:ilvl w:val="1"/>
          <w:numId w:val="27"/>
        </w:numPr>
        <w:rPr>
          <w:color w:val="806000" w:themeColor="accent4" w:themeShade="80"/>
        </w:rPr>
      </w:pPr>
      <w:proofErr w:type="gramStart"/>
      <w:r w:rsidRPr="00E746CD">
        <w:rPr>
          <w:color w:val="806000" w:themeColor="accent4" w:themeShade="80"/>
        </w:rPr>
        <w:t>tar</w:t>
      </w:r>
      <w:proofErr w:type="gramEnd"/>
      <w:r w:rsidRPr="00E746CD">
        <w:rPr>
          <w:color w:val="806000" w:themeColor="accent4" w:themeShade="80"/>
        </w:rPr>
        <w:t xml:space="preserve"> -</w:t>
      </w:r>
      <w:proofErr w:type="spellStart"/>
      <w:r w:rsidRPr="00E746CD">
        <w:rPr>
          <w:color w:val="806000" w:themeColor="accent4" w:themeShade="80"/>
        </w:rPr>
        <w:t>xzf</w:t>
      </w:r>
      <w:proofErr w:type="spellEnd"/>
      <w:r w:rsidRPr="00E746CD">
        <w:rPr>
          <w:color w:val="806000" w:themeColor="accent4" w:themeShade="80"/>
        </w:rPr>
        <w:t xml:space="preserve"> </w:t>
      </w:r>
      <w:r w:rsidR="00E746CD" w:rsidRPr="00E746CD">
        <w:rPr>
          <w:color w:val="806000" w:themeColor="accent4" w:themeShade="80"/>
        </w:rPr>
        <w:t>kafka_2.13-3.9.0.tgz</w:t>
      </w:r>
    </w:p>
    <w:p w14:paraId="583FF8B3" w14:textId="08B81831" w:rsidR="009D78BC" w:rsidRDefault="009D78BC" w:rsidP="009D78BC">
      <w:pPr>
        <w:pStyle w:val="Paragraphedeliste"/>
        <w:numPr>
          <w:ilvl w:val="0"/>
          <w:numId w:val="27"/>
        </w:numPr>
      </w:pPr>
      <w:r w:rsidRPr="009D78BC">
        <w:t>Déplacez Kafka dans un répertoire approprié</w:t>
      </w:r>
      <w:r>
        <w:t> :</w:t>
      </w:r>
    </w:p>
    <w:p w14:paraId="6818DD31" w14:textId="1E5E8C7E" w:rsidR="00FE09EE" w:rsidRPr="00E746CD" w:rsidRDefault="00FE09EE" w:rsidP="00FE09EE">
      <w:pPr>
        <w:pStyle w:val="Paragraphedeliste"/>
        <w:numPr>
          <w:ilvl w:val="1"/>
          <w:numId w:val="27"/>
        </w:numPr>
        <w:rPr>
          <w:color w:val="806000" w:themeColor="accent4" w:themeShade="80"/>
        </w:rPr>
      </w:pPr>
      <w:proofErr w:type="spellStart"/>
      <w:proofErr w:type="gramStart"/>
      <w:r w:rsidRPr="00E746CD">
        <w:rPr>
          <w:color w:val="806000" w:themeColor="accent4" w:themeShade="80"/>
        </w:rPr>
        <w:t>sudo</w:t>
      </w:r>
      <w:proofErr w:type="spellEnd"/>
      <w:proofErr w:type="gramEnd"/>
      <w:r w:rsidRPr="00E746CD">
        <w:rPr>
          <w:color w:val="806000" w:themeColor="accent4" w:themeShade="80"/>
        </w:rPr>
        <w:t xml:space="preserve"> mv </w:t>
      </w:r>
      <w:r w:rsidR="00E746CD" w:rsidRPr="00E746CD">
        <w:rPr>
          <w:color w:val="806000" w:themeColor="accent4" w:themeShade="80"/>
        </w:rPr>
        <w:t>kafka_2.13-3.9.0</w:t>
      </w:r>
      <w:r w:rsidR="00E746CD">
        <w:rPr>
          <w:color w:val="806000" w:themeColor="accent4" w:themeShade="80"/>
        </w:rPr>
        <w:t xml:space="preserve"> </w:t>
      </w:r>
      <w:r w:rsidRPr="00E746CD">
        <w:rPr>
          <w:color w:val="806000" w:themeColor="accent4" w:themeShade="80"/>
        </w:rPr>
        <w:t>/</w:t>
      </w:r>
      <w:proofErr w:type="spellStart"/>
      <w:r w:rsidRPr="00E746CD">
        <w:rPr>
          <w:color w:val="806000" w:themeColor="accent4" w:themeShade="80"/>
        </w:rPr>
        <w:t>usr</w:t>
      </w:r>
      <w:proofErr w:type="spellEnd"/>
      <w:r w:rsidRPr="00E746CD">
        <w:rPr>
          <w:color w:val="806000" w:themeColor="accent4" w:themeShade="80"/>
        </w:rPr>
        <w:t>/local/</w:t>
      </w:r>
      <w:proofErr w:type="spellStart"/>
      <w:r w:rsidRPr="00E746CD">
        <w:rPr>
          <w:color w:val="806000" w:themeColor="accent4" w:themeShade="80"/>
        </w:rPr>
        <w:t>kafka</w:t>
      </w:r>
      <w:proofErr w:type="spellEnd"/>
    </w:p>
    <w:p w14:paraId="15164E89" w14:textId="09366793" w:rsidR="009D78BC" w:rsidRDefault="009D78BC" w:rsidP="009D78BC">
      <w:pPr>
        <w:pStyle w:val="Paragraphedeliste"/>
        <w:numPr>
          <w:ilvl w:val="0"/>
          <w:numId w:val="27"/>
        </w:numPr>
      </w:pPr>
      <w:r w:rsidRPr="009D78BC">
        <w:t>Naviguez dans le dossier Kafka</w:t>
      </w:r>
      <w:r>
        <w:t> :</w:t>
      </w:r>
    </w:p>
    <w:p w14:paraId="601FCDA3" w14:textId="75B2D129" w:rsidR="00FE09EE" w:rsidRPr="00E746CD" w:rsidRDefault="00FE09EE" w:rsidP="00FE09EE">
      <w:pPr>
        <w:pStyle w:val="Paragraphedeliste"/>
        <w:numPr>
          <w:ilvl w:val="1"/>
          <w:numId w:val="27"/>
        </w:numPr>
        <w:rPr>
          <w:color w:val="806000" w:themeColor="accent4" w:themeShade="80"/>
        </w:rPr>
      </w:pPr>
      <w:proofErr w:type="gramStart"/>
      <w:r w:rsidRPr="00E746CD">
        <w:rPr>
          <w:color w:val="806000" w:themeColor="accent4" w:themeShade="80"/>
        </w:rPr>
        <w:t>cd</w:t>
      </w:r>
      <w:proofErr w:type="gramEnd"/>
      <w:r w:rsidRPr="00E746CD">
        <w:rPr>
          <w:color w:val="806000" w:themeColor="accent4" w:themeShade="80"/>
        </w:rPr>
        <w:t xml:space="preserve"> /</w:t>
      </w:r>
      <w:proofErr w:type="spellStart"/>
      <w:r w:rsidRPr="00E746CD">
        <w:rPr>
          <w:color w:val="806000" w:themeColor="accent4" w:themeShade="80"/>
        </w:rPr>
        <w:t>usr</w:t>
      </w:r>
      <w:proofErr w:type="spellEnd"/>
      <w:r w:rsidRPr="00E746CD">
        <w:rPr>
          <w:color w:val="806000" w:themeColor="accent4" w:themeShade="80"/>
        </w:rPr>
        <w:t>/local/</w:t>
      </w:r>
      <w:proofErr w:type="spellStart"/>
      <w:r w:rsidRPr="00E746CD">
        <w:rPr>
          <w:color w:val="806000" w:themeColor="accent4" w:themeShade="80"/>
        </w:rPr>
        <w:t>kafka</w:t>
      </w:r>
      <w:proofErr w:type="spellEnd"/>
    </w:p>
    <w:p w14:paraId="61F36986" w14:textId="77777777" w:rsidR="00FE09EE" w:rsidRPr="00FE09EE" w:rsidRDefault="00FE09EE" w:rsidP="00FE09EE">
      <w:pPr>
        <w:pStyle w:val="Paragraphedeliste"/>
        <w:numPr>
          <w:ilvl w:val="0"/>
          <w:numId w:val="27"/>
        </w:numPr>
      </w:pPr>
      <w:r w:rsidRPr="00FE09EE">
        <w:rPr>
          <w:b/>
          <w:bCs/>
        </w:rPr>
        <w:t xml:space="preserve">Ouvre le fichier de configuration de ton </w:t>
      </w:r>
      <w:proofErr w:type="spellStart"/>
      <w:r w:rsidRPr="00FE09EE">
        <w:rPr>
          <w:b/>
          <w:bCs/>
        </w:rPr>
        <w:t>shell</w:t>
      </w:r>
      <w:proofErr w:type="spellEnd"/>
      <w:r w:rsidRPr="00FE09EE">
        <w:rPr>
          <w:b/>
          <w:bCs/>
        </w:rPr>
        <w:t xml:space="preserve"> :</w:t>
      </w:r>
    </w:p>
    <w:p w14:paraId="51FE6E16" w14:textId="1B9C5AAD" w:rsidR="00FE09EE" w:rsidRPr="00FE09EE" w:rsidRDefault="00FE09EE" w:rsidP="00FE09EE">
      <w:pPr>
        <w:pStyle w:val="Paragraphedeliste"/>
        <w:numPr>
          <w:ilvl w:val="1"/>
          <w:numId w:val="27"/>
        </w:numPr>
      </w:pPr>
      <w:r w:rsidRPr="00FE09EE">
        <w:t xml:space="preserve">Si tu utilises </w:t>
      </w:r>
      <w:r w:rsidRPr="00FE09EE">
        <w:rPr>
          <w:b/>
          <w:bCs/>
        </w:rPr>
        <w:t>Bash</w:t>
      </w:r>
      <w:r w:rsidRPr="00FE09EE">
        <w:t xml:space="preserve"> (le plus courant) :</w:t>
      </w:r>
    </w:p>
    <w:p w14:paraId="28D21131" w14:textId="77777777" w:rsidR="00FE09EE" w:rsidRPr="00FE09EE" w:rsidRDefault="00FE09EE" w:rsidP="00FE09EE">
      <w:pPr>
        <w:pStyle w:val="Paragraphedeliste"/>
        <w:numPr>
          <w:ilvl w:val="2"/>
          <w:numId w:val="27"/>
        </w:numPr>
      </w:pPr>
      <w:r w:rsidRPr="00FE09EE">
        <w:t>Copier le code</w:t>
      </w:r>
    </w:p>
    <w:p w14:paraId="1DEA5E6B" w14:textId="77777777" w:rsidR="00FE09EE" w:rsidRPr="00FE09EE" w:rsidRDefault="00FE09EE" w:rsidP="00FE09EE">
      <w:pPr>
        <w:pStyle w:val="Paragraphedeliste"/>
        <w:numPr>
          <w:ilvl w:val="3"/>
          <w:numId w:val="27"/>
        </w:numPr>
        <w:rPr>
          <w:color w:val="806000" w:themeColor="accent4" w:themeShade="80"/>
        </w:rPr>
      </w:pPr>
      <w:proofErr w:type="gramStart"/>
      <w:r w:rsidRPr="00FE09EE">
        <w:rPr>
          <w:color w:val="806000" w:themeColor="accent4" w:themeShade="80"/>
        </w:rPr>
        <w:t>nano</w:t>
      </w:r>
      <w:proofErr w:type="gramEnd"/>
      <w:r w:rsidRPr="00FE09EE">
        <w:rPr>
          <w:color w:val="806000" w:themeColor="accent4" w:themeShade="80"/>
        </w:rPr>
        <w:t xml:space="preserve"> ~/.</w:t>
      </w:r>
      <w:proofErr w:type="spellStart"/>
      <w:r w:rsidRPr="00FE09EE">
        <w:rPr>
          <w:color w:val="806000" w:themeColor="accent4" w:themeShade="80"/>
        </w:rPr>
        <w:t>bashrc</w:t>
      </w:r>
      <w:proofErr w:type="spellEnd"/>
    </w:p>
    <w:p w14:paraId="6040B1F7" w14:textId="52AA6946" w:rsidR="00FE09EE" w:rsidRPr="00FE09EE" w:rsidRDefault="00FE09EE" w:rsidP="00FE09EE">
      <w:pPr>
        <w:pStyle w:val="Paragraphedeliste"/>
        <w:numPr>
          <w:ilvl w:val="1"/>
          <w:numId w:val="27"/>
        </w:numPr>
      </w:pPr>
      <w:r w:rsidRPr="00FE09EE">
        <w:t xml:space="preserve">Si tu utilises </w:t>
      </w:r>
      <w:proofErr w:type="spellStart"/>
      <w:r w:rsidRPr="00FE09EE">
        <w:rPr>
          <w:b/>
          <w:bCs/>
        </w:rPr>
        <w:t>Zsh</w:t>
      </w:r>
      <w:proofErr w:type="spellEnd"/>
      <w:r w:rsidRPr="00FE09EE">
        <w:t xml:space="preserve"> :</w:t>
      </w:r>
    </w:p>
    <w:p w14:paraId="2CF84432" w14:textId="77777777" w:rsidR="00FE09EE" w:rsidRPr="00FE09EE" w:rsidRDefault="00FE09EE" w:rsidP="00FE09EE">
      <w:pPr>
        <w:pStyle w:val="Paragraphedeliste"/>
        <w:numPr>
          <w:ilvl w:val="2"/>
          <w:numId w:val="27"/>
        </w:numPr>
      </w:pPr>
      <w:r w:rsidRPr="00FE09EE">
        <w:t>Copier le code</w:t>
      </w:r>
    </w:p>
    <w:p w14:paraId="7BA168A3" w14:textId="623D6FFC" w:rsidR="00FE09EE" w:rsidRPr="00FE09EE" w:rsidRDefault="00FE09EE" w:rsidP="00FE09EE">
      <w:pPr>
        <w:pStyle w:val="Paragraphedeliste"/>
        <w:numPr>
          <w:ilvl w:val="3"/>
          <w:numId w:val="27"/>
        </w:numPr>
      </w:pPr>
      <w:proofErr w:type="gramStart"/>
      <w:r w:rsidRPr="00FE09EE">
        <w:rPr>
          <w:color w:val="806000" w:themeColor="accent4" w:themeShade="80"/>
        </w:rPr>
        <w:t>nano</w:t>
      </w:r>
      <w:proofErr w:type="gramEnd"/>
      <w:r w:rsidRPr="00FE09EE">
        <w:rPr>
          <w:color w:val="806000" w:themeColor="accent4" w:themeShade="80"/>
        </w:rPr>
        <w:t xml:space="preserve"> ~/.</w:t>
      </w:r>
      <w:proofErr w:type="spellStart"/>
      <w:r w:rsidRPr="00FE09EE">
        <w:rPr>
          <w:color w:val="806000" w:themeColor="accent4" w:themeShade="80"/>
        </w:rPr>
        <w:t>zshrc</w:t>
      </w:r>
      <w:proofErr w:type="spellEnd"/>
    </w:p>
    <w:p w14:paraId="25CB6A11" w14:textId="19E4937A" w:rsidR="00FE09EE" w:rsidRDefault="00FE09EE" w:rsidP="00FE09EE">
      <w:pPr>
        <w:pStyle w:val="Paragraphedeliste"/>
        <w:numPr>
          <w:ilvl w:val="1"/>
          <w:numId w:val="27"/>
        </w:numPr>
      </w:pPr>
      <w:r>
        <w:t>Variables d'environnement pour Kafka</w:t>
      </w:r>
    </w:p>
    <w:p w14:paraId="07B0E7F2" w14:textId="77777777" w:rsidR="00FE09EE" w:rsidRPr="00E746CD" w:rsidRDefault="00FE09EE" w:rsidP="00FE09EE">
      <w:pPr>
        <w:pStyle w:val="Paragraphedeliste"/>
        <w:numPr>
          <w:ilvl w:val="2"/>
          <w:numId w:val="27"/>
        </w:numPr>
        <w:rPr>
          <w:color w:val="806000" w:themeColor="accent4" w:themeShade="80"/>
        </w:rPr>
      </w:pPr>
      <w:proofErr w:type="gramStart"/>
      <w:r w:rsidRPr="00E746CD">
        <w:rPr>
          <w:color w:val="806000" w:themeColor="accent4" w:themeShade="80"/>
        </w:rPr>
        <w:t>export</w:t>
      </w:r>
      <w:proofErr w:type="gramEnd"/>
      <w:r w:rsidRPr="00E746CD">
        <w:rPr>
          <w:color w:val="806000" w:themeColor="accent4" w:themeShade="80"/>
        </w:rPr>
        <w:t xml:space="preserve"> KAFKA_HOME=/</w:t>
      </w:r>
      <w:proofErr w:type="spellStart"/>
      <w:r w:rsidRPr="00E746CD">
        <w:rPr>
          <w:color w:val="806000" w:themeColor="accent4" w:themeShade="80"/>
        </w:rPr>
        <w:t>usr</w:t>
      </w:r>
      <w:proofErr w:type="spellEnd"/>
      <w:r w:rsidRPr="00E746CD">
        <w:rPr>
          <w:color w:val="806000" w:themeColor="accent4" w:themeShade="80"/>
        </w:rPr>
        <w:t>/local/</w:t>
      </w:r>
      <w:proofErr w:type="spellStart"/>
      <w:r w:rsidRPr="00E746CD">
        <w:rPr>
          <w:color w:val="806000" w:themeColor="accent4" w:themeShade="80"/>
        </w:rPr>
        <w:t>kafka</w:t>
      </w:r>
      <w:proofErr w:type="spellEnd"/>
    </w:p>
    <w:p w14:paraId="5204FB43" w14:textId="28BED342" w:rsidR="00FE09EE" w:rsidRPr="00E746CD" w:rsidRDefault="00FE09EE" w:rsidP="00FE09EE">
      <w:pPr>
        <w:pStyle w:val="Paragraphedeliste"/>
        <w:numPr>
          <w:ilvl w:val="2"/>
          <w:numId w:val="27"/>
        </w:numPr>
        <w:rPr>
          <w:color w:val="806000" w:themeColor="accent4" w:themeShade="80"/>
        </w:rPr>
      </w:pPr>
      <w:proofErr w:type="gramStart"/>
      <w:r w:rsidRPr="00E746CD">
        <w:rPr>
          <w:color w:val="806000" w:themeColor="accent4" w:themeShade="80"/>
        </w:rPr>
        <w:t>export</w:t>
      </w:r>
      <w:proofErr w:type="gramEnd"/>
      <w:r w:rsidRPr="00E746CD">
        <w:rPr>
          <w:color w:val="806000" w:themeColor="accent4" w:themeShade="80"/>
        </w:rPr>
        <w:t xml:space="preserve"> PATH=$KAFKA_HOME/bin:$PATH</w:t>
      </w:r>
    </w:p>
    <w:p w14:paraId="5C49C47F" w14:textId="7C9E9A08" w:rsidR="009D78BC" w:rsidRDefault="009D78BC" w:rsidP="009D78BC">
      <w:pPr>
        <w:pStyle w:val="Paragraphedeliste"/>
        <w:numPr>
          <w:ilvl w:val="0"/>
          <w:numId w:val="27"/>
        </w:numPr>
        <w:rPr>
          <w:b/>
          <w:bCs/>
        </w:rPr>
      </w:pPr>
      <w:r w:rsidRPr="009D78BC">
        <w:rPr>
          <w:b/>
          <w:bCs/>
        </w:rPr>
        <w:t>Configurer Kafka</w:t>
      </w:r>
    </w:p>
    <w:p w14:paraId="45EFB007" w14:textId="77777777" w:rsidR="001D22A2" w:rsidRPr="001D22A2" w:rsidRDefault="001D22A2" w:rsidP="001D22A2">
      <w:pPr>
        <w:ind w:left="1080"/>
        <w:rPr>
          <w:b/>
          <w:bCs/>
        </w:rPr>
      </w:pPr>
    </w:p>
    <w:p w14:paraId="4050CFEF" w14:textId="537C4C6D" w:rsidR="009D78BC" w:rsidRPr="009D78BC" w:rsidRDefault="009D78BC" w:rsidP="009D78BC">
      <w:pPr>
        <w:ind w:left="1800" w:firstLine="36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78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D78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Zookeeper</w:t>
      </w:r>
      <w:proofErr w:type="spellEnd"/>
      <w:r w:rsidRPr="009D78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 le fichier </w:t>
      </w:r>
      <w:r w:rsidRPr="009D78BC">
        <w:rPr>
          <w:rFonts w:ascii="Courier New" w:eastAsia="Times New Roman" w:hAnsi="Courier New" w:cs="Courier New"/>
          <w:sz w:val="20"/>
          <w:szCs w:val="20"/>
          <w:lang w:eastAsia="fr-FR"/>
        </w:rPr>
        <w:t>config/</w:t>
      </w:r>
      <w:proofErr w:type="spellStart"/>
      <w:r w:rsidRPr="009D78BC">
        <w:rPr>
          <w:rFonts w:ascii="Courier New" w:eastAsia="Times New Roman" w:hAnsi="Courier New" w:cs="Courier New"/>
          <w:sz w:val="20"/>
          <w:szCs w:val="20"/>
          <w:lang w:eastAsia="fr-FR"/>
        </w:rPr>
        <w:t>zookeeper.properties</w:t>
      </w:r>
      <w:proofErr w:type="spellEnd"/>
      <w:r w:rsidRPr="009D78B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6A03F19" w14:textId="750D1413" w:rsidR="009D78BC" w:rsidRDefault="009D78BC" w:rsidP="009D78BC">
      <w:pPr>
        <w:pStyle w:val="Paragraphedeliste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9D78B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Kafka Broker</w:t>
      </w:r>
      <w:r w:rsidRPr="009D78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utilise le fichier </w:t>
      </w:r>
      <w:r w:rsidRPr="009D78BC">
        <w:rPr>
          <w:rFonts w:ascii="Courier New" w:eastAsia="Times New Roman" w:hAnsi="Courier New" w:cs="Courier New"/>
          <w:sz w:val="20"/>
          <w:szCs w:val="20"/>
          <w:lang w:eastAsia="fr-FR"/>
        </w:rPr>
        <w:t>config/</w:t>
      </w:r>
      <w:proofErr w:type="spellStart"/>
      <w:r w:rsidRPr="009D78BC">
        <w:rPr>
          <w:rFonts w:ascii="Courier New" w:eastAsia="Times New Roman" w:hAnsi="Courier New" w:cs="Courier New"/>
          <w:sz w:val="20"/>
          <w:szCs w:val="20"/>
          <w:lang w:eastAsia="fr-FR"/>
        </w:rPr>
        <w:t>server.properties</w:t>
      </w:r>
      <w:proofErr w:type="spellEnd"/>
      <w:r w:rsidRPr="009D78BC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15C7090" w14:textId="77777777" w:rsidR="001D22A2" w:rsidRDefault="001D22A2" w:rsidP="009D78BC">
      <w:pPr>
        <w:pStyle w:val="Paragraphedeliste"/>
        <w:ind w:left="1440" w:firstLine="720"/>
        <w:rPr>
          <w:b/>
          <w:bCs/>
        </w:rPr>
      </w:pPr>
    </w:p>
    <w:p w14:paraId="1B155103" w14:textId="197452AC" w:rsidR="009D78BC" w:rsidRDefault="001D22A2" w:rsidP="001D22A2">
      <w:pPr>
        <w:pStyle w:val="Paragraphedeliste"/>
        <w:numPr>
          <w:ilvl w:val="1"/>
          <w:numId w:val="27"/>
        </w:numPr>
        <w:rPr>
          <w:b/>
          <w:bCs/>
        </w:rPr>
      </w:pPr>
      <w:r w:rsidRPr="001D22A2">
        <w:rPr>
          <w:b/>
          <w:bCs/>
        </w:rPr>
        <w:t>Ouvre le fichier de configuration de Kafka :</w:t>
      </w:r>
      <w:r>
        <w:rPr>
          <w:b/>
          <w:bCs/>
        </w:rPr>
        <w:tab/>
      </w:r>
    </w:p>
    <w:p w14:paraId="05864AA6" w14:textId="113BF00F" w:rsidR="001D22A2" w:rsidRPr="00E746CD" w:rsidRDefault="001D22A2" w:rsidP="001D22A2">
      <w:pPr>
        <w:pStyle w:val="Paragraphedeliste"/>
        <w:numPr>
          <w:ilvl w:val="2"/>
          <w:numId w:val="27"/>
        </w:numPr>
        <w:rPr>
          <w:color w:val="806000" w:themeColor="accent4" w:themeShade="80"/>
        </w:rPr>
      </w:pPr>
      <w:proofErr w:type="gramStart"/>
      <w:r w:rsidRPr="00E746CD">
        <w:rPr>
          <w:color w:val="806000" w:themeColor="accent4" w:themeShade="80"/>
        </w:rPr>
        <w:t>nano</w:t>
      </w:r>
      <w:proofErr w:type="gramEnd"/>
      <w:r w:rsidRPr="00E746CD">
        <w:rPr>
          <w:color w:val="806000" w:themeColor="accent4" w:themeShade="80"/>
        </w:rPr>
        <w:t xml:space="preserve"> /</w:t>
      </w:r>
      <w:proofErr w:type="spellStart"/>
      <w:r w:rsidRPr="00E746CD">
        <w:rPr>
          <w:color w:val="806000" w:themeColor="accent4" w:themeShade="80"/>
        </w:rPr>
        <w:t>usr</w:t>
      </w:r>
      <w:proofErr w:type="spellEnd"/>
      <w:r w:rsidRPr="00E746CD">
        <w:rPr>
          <w:color w:val="806000" w:themeColor="accent4" w:themeShade="80"/>
        </w:rPr>
        <w:t>/local/</w:t>
      </w:r>
      <w:proofErr w:type="spellStart"/>
      <w:r w:rsidRPr="00E746CD">
        <w:rPr>
          <w:color w:val="806000" w:themeColor="accent4" w:themeShade="80"/>
        </w:rPr>
        <w:t>kafka</w:t>
      </w:r>
      <w:proofErr w:type="spellEnd"/>
      <w:r w:rsidRPr="00E746CD">
        <w:rPr>
          <w:color w:val="806000" w:themeColor="accent4" w:themeShade="80"/>
        </w:rPr>
        <w:t>/config/</w:t>
      </w:r>
      <w:proofErr w:type="spellStart"/>
      <w:r w:rsidRPr="00E746CD">
        <w:rPr>
          <w:color w:val="806000" w:themeColor="accent4" w:themeShade="80"/>
        </w:rPr>
        <w:t>server.properties</w:t>
      </w:r>
      <w:proofErr w:type="spellEnd"/>
    </w:p>
    <w:p w14:paraId="02A0EF0E" w14:textId="6C9D76D7" w:rsidR="001D22A2" w:rsidRDefault="001D22A2" w:rsidP="001D22A2">
      <w:pPr>
        <w:pStyle w:val="Paragraphedeliste"/>
        <w:numPr>
          <w:ilvl w:val="1"/>
          <w:numId w:val="27"/>
        </w:numPr>
        <w:rPr>
          <w:b/>
          <w:bCs/>
        </w:rPr>
      </w:pPr>
      <w:r w:rsidRPr="001D22A2">
        <w:rPr>
          <w:b/>
          <w:bCs/>
        </w:rPr>
        <w:lastRenderedPageBreak/>
        <w:t>Ajoute ou modifie les lignes suivantes selon tes besoins :</w:t>
      </w:r>
    </w:p>
    <w:p w14:paraId="615C4A13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  <w:r w:rsidRPr="001D22A2">
        <w:rPr>
          <w:b/>
          <w:bCs/>
          <w:color w:val="388600"/>
        </w:rPr>
        <w:t># 1. Identifiant du Broker (Unique dans un cluster)</w:t>
      </w:r>
    </w:p>
    <w:p w14:paraId="2C929305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  <w:r w:rsidRPr="001D22A2">
        <w:rPr>
          <w:b/>
          <w:bCs/>
          <w:color w:val="388600"/>
        </w:rPr>
        <w:t>broker.id=</w:t>
      </w:r>
      <w:proofErr w:type="gramStart"/>
      <w:r w:rsidRPr="001D22A2">
        <w:rPr>
          <w:b/>
          <w:bCs/>
          <w:color w:val="388600"/>
        </w:rPr>
        <w:t>0  #</w:t>
      </w:r>
      <w:proofErr w:type="gramEnd"/>
      <w:r w:rsidRPr="001D22A2">
        <w:rPr>
          <w:b/>
          <w:bCs/>
          <w:color w:val="388600"/>
        </w:rPr>
        <w:t xml:space="preserve"> Change à 1, 2, etc., si tu ajoutes d'autres brokers</w:t>
      </w:r>
    </w:p>
    <w:p w14:paraId="0E1EF1AC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</w:p>
    <w:p w14:paraId="542A1891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  <w:r w:rsidRPr="001D22A2">
        <w:rPr>
          <w:b/>
          <w:bCs/>
          <w:color w:val="388600"/>
        </w:rPr>
        <w:t># 2. Adresse d'écoute pour les clients locaux et distants</w:t>
      </w:r>
    </w:p>
    <w:p w14:paraId="6DFD5EA5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  <w:proofErr w:type="spellStart"/>
      <w:proofErr w:type="gramStart"/>
      <w:r w:rsidRPr="001D22A2">
        <w:rPr>
          <w:b/>
          <w:bCs/>
          <w:color w:val="388600"/>
        </w:rPr>
        <w:t>listeners</w:t>
      </w:r>
      <w:proofErr w:type="spellEnd"/>
      <w:proofErr w:type="gramEnd"/>
      <w:r w:rsidRPr="001D22A2">
        <w:rPr>
          <w:b/>
          <w:bCs/>
          <w:color w:val="388600"/>
        </w:rPr>
        <w:t>=PLAINTEXT://0.0.0.0:9092  # Écoute sur toutes les interfaces réseau</w:t>
      </w:r>
    </w:p>
    <w:p w14:paraId="2C24D654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  <w:proofErr w:type="spellStart"/>
      <w:proofErr w:type="gramStart"/>
      <w:r w:rsidRPr="001D22A2">
        <w:rPr>
          <w:b/>
          <w:bCs/>
          <w:color w:val="388600"/>
        </w:rPr>
        <w:t>advertised.listeners</w:t>
      </w:r>
      <w:proofErr w:type="spellEnd"/>
      <w:proofErr w:type="gramEnd"/>
      <w:r w:rsidRPr="001D22A2">
        <w:rPr>
          <w:b/>
          <w:bCs/>
          <w:color w:val="388600"/>
        </w:rPr>
        <w:t>=PLAINTEXT://192.168.1.100:9092  # Adresse pour les clients distants</w:t>
      </w:r>
    </w:p>
    <w:p w14:paraId="1C3F2E0F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</w:p>
    <w:p w14:paraId="3ED6AB40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  <w:r w:rsidRPr="001D22A2">
        <w:rPr>
          <w:b/>
          <w:bCs/>
          <w:color w:val="388600"/>
        </w:rPr>
        <w:t># 3. Répertoire pour stocker les logs des topics (messages Kafka)</w:t>
      </w:r>
    </w:p>
    <w:p w14:paraId="4C7479C3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  <w:proofErr w:type="spellStart"/>
      <w:proofErr w:type="gramStart"/>
      <w:r w:rsidRPr="001D22A2">
        <w:rPr>
          <w:b/>
          <w:bCs/>
          <w:color w:val="388600"/>
        </w:rPr>
        <w:t>log.dirs</w:t>
      </w:r>
      <w:proofErr w:type="spellEnd"/>
      <w:proofErr w:type="gramEnd"/>
      <w:r w:rsidRPr="001D22A2">
        <w:rPr>
          <w:b/>
          <w:bCs/>
          <w:color w:val="388600"/>
        </w:rPr>
        <w:t>=/var/lib/</w:t>
      </w:r>
      <w:proofErr w:type="spellStart"/>
      <w:r w:rsidRPr="001D22A2">
        <w:rPr>
          <w:b/>
          <w:bCs/>
          <w:color w:val="388600"/>
        </w:rPr>
        <w:t>kafka</w:t>
      </w:r>
      <w:proofErr w:type="spellEnd"/>
      <w:r w:rsidRPr="001D22A2">
        <w:rPr>
          <w:b/>
          <w:bCs/>
          <w:color w:val="388600"/>
        </w:rPr>
        <w:t>-logs  # Remplace avec un chemin persistant sur ton serveur</w:t>
      </w:r>
    </w:p>
    <w:p w14:paraId="2B6FFA91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</w:p>
    <w:p w14:paraId="01EC6685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  <w:r w:rsidRPr="001D22A2">
        <w:rPr>
          <w:b/>
          <w:bCs/>
          <w:color w:val="388600"/>
        </w:rPr>
        <w:t># 4. Taille maximale des messages</w:t>
      </w:r>
    </w:p>
    <w:p w14:paraId="6525A79F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  <w:proofErr w:type="spellStart"/>
      <w:proofErr w:type="gramStart"/>
      <w:r w:rsidRPr="001D22A2">
        <w:rPr>
          <w:b/>
          <w:bCs/>
          <w:color w:val="388600"/>
        </w:rPr>
        <w:t>message.max.bytes</w:t>
      </w:r>
      <w:proofErr w:type="spellEnd"/>
      <w:proofErr w:type="gramEnd"/>
      <w:r w:rsidRPr="001D22A2">
        <w:rPr>
          <w:b/>
          <w:bCs/>
          <w:color w:val="388600"/>
        </w:rPr>
        <w:t>=10485760  # Permet des messages jusqu'à 10 Mo</w:t>
      </w:r>
    </w:p>
    <w:p w14:paraId="709C7E84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</w:p>
    <w:p w14:paraId="3EAE732F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  <w:r w:rsidRPr="001D22A2">
        <w:rPr>
          <w:b/>
          <w:bCs/>
          <w:color w:val="388600"/>
        </w:rPr>
        <w:t># 5. Temps de rétention des logs</w:t>
      </w:r>
    </w:p>
    <w:p w14:paraId="458594D6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  <w:proofErr w:type="spellStart"/>
      <w:proofErr w:type="gramStart"/>
      <w:r w:rsidRPr="001D22A2">
        <w:rPr>
          <w:b/>
          <w:bCs/>
          <w:color w:val="388600"/>
        </w:rPr>
        <w:t>log.retention</w:t>
      </w:r>
      <w:proofErr w:type="gramEnd"/>
      <w:r w:rsidRPr="001D22A2">
        <w:rPr>
          <w:b/>
          <w:bCs/>
          <w:color w:val="388600"/>
        </w:rPr>
        <w:t>.hours</w:t>
      </w:r>
      <w:proofErr w:type="spellEnd"/>
      <w:r w:rsidRPr="001D22A2">
        <w:rPr>
          <w:b/>
          <w:bCs/>
          <w:color w:val="388600"/>
        </w:rPr>
        <w:t>=168  # Conserve les logs pendant 7 jours</w:t>
      </w:r>
    </w:p>
    <w:p w14:paraId="30ABA983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  <w:proofErr w:type="spellStart"/>
      <w:proofErr w:type="gramStart"/>
      <w:r w:rsidRPr="001D22A2">
        <w:rPr>
          <w:b/>
          <w:bCs/>
          <w:color w:val="388600"/>
        </w:rPr>
        <w:t>log.retention</w:t>
      </w:r>
      <w:proofErr w:type="gramEnd"/>
      <w:r w:rsidRPr="001D22A2">
        <w:rPr>
          <w:b/>
          <w:bCs/>
          <w:color w:val="388600"/>
        </w:rPr>
        <w:t>.bytes</w:t>
      </w:r>
      <w:proofErr w:type="spellEnd"/>
      <w:r w:rsidRPr="001D22A2">
        <w:rPr>
          <w:b/>
          <w:bCs/>
          <w:color w:val="388600"/>
        </w:rPr>
        <w:t>=10737418240  # Limite totale des logs à 10 Go (optionnel)</w:t>
      </w:r>
    </w:p>
    <w:p w14:paraId="4492E347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</w:p>
    <w:p w14:paraId="5225E8B8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  <w:r w:rsidRPr="001D22A2">
        <w:rPr>
          <w:b/>
          <w:bCs/>
          <w:color w:val="388600"/>
        </w:rPr>
        <w:t xml:space="preserve"># 6. </w:t>
      </w:r>
      <w:proofErr w:type="spellStart"/>
      <w:r w:rsidRPr="001D22A2">
        <w:rPr>
          <w:b/>
          <w:bCs/>
          <w:color w:val="388600"/>
        </w:rPr>
        <w:t>Zookeeper</w:t>
      </w:r>
      <w:proofErr w:type="spellEnd"/>
      <w:r w:rsidRPr="001D22A2">
        <w:rPr>
          <w:b/>
          <w:bCs/>
          <w:color w:val="388600"/>
        </w:rPr>
        <w:t xml:space="preserve"> : Adresse pour connecter Kafka à </w:t>
      </w:r>
      <w:proofErr w:type="spellStart"/>
      <w:r w:rsidRPr="001D22A2">
        <w:rPr>
          <w:b/>
          <w:bCs/>
          <w:color w:val="388600"/>
        </w:rPr>
        <w:t>Zookeeper</w:t>
      </w:r>
      <w:proofErr w:type="spellEnd"/>
    </w:p>
    <w:p w14:paraId="135DB117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  <w:proofErr w:type="spellStart"/>
      <w:proofErr w:type="gramStart"/>
      <w:r w:rsidRPr="001D22A2">
        <w:rPr>
          <w:b/>
          <w:bCs/>
          <w:color w:val="388600"/>
        </w:rPr>
        <w:t>zookeeper.connect</w:t>
      </w:r>
      <w:proofErr w:type="spellEnd"/>
      <w:proofErr w:type="gramEnd"/>
      <w:r w:rsidRPr="001D22A2">
        <w:rPr>
          <w:b/>
          <w:bCs/>
          <w:color w:val="388600"/>
        </w:rPr>
        <w:t>=localhost:2181</w:t>
      </w:r>
    </w:p>
    <w:p w14:paraId="0C5F7575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</w:p>
    <w:p w14:paraId="4529C286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  <w:r w:rsidRPr="001D22A2">
        <w:rPr>
          <w:b/>
          <w:bCs/>
          <w:color w:val="388600"/>
        </w:rPr>
        <w:t># 7. Nombre minimal de réplicas synchronisés pour assurer la durabilité</w:t>
      </w:r>
    </w:p>
    <w:p w14:paraId="6E187148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  <w:proofErr w:type="spellStart"/>
      <w:proofErr w:type="gramStart"/>
      <w:r w:rsidRPr="001D22A2">
        <w:rPr>
          <w:b/>
          <w:bCs/>
          <w:color w:val="388600"/>
        </w:rPr>
        <w:t>min.insync</w:t>
      </w:r>
      <w:proofErr w:type="gramEnd"/>
      <w:r w:rsidRPr="001D22A2">
        <w:rPr>
          <w:b/>
          <w:bCs/>
          <w:color w:val="388600"/>
        </w:rPr>
        <w:t>.replicas</w:t>
      </w:r>
      <w:proofErr w:type="spellEnd"/>
      <w:r w:rsidRPr="001D22A2">
        <w:rPr>
          <w:b/>
          <w:bCs/>
          <w:color w:val="388600"/>
        </w:rPr>
        <w:t>=2  # Doit être &lt; au facteur de réplication</w:t>
      </w:r>
    </w:p>
    <w:p w14:paraId="3ABED8DC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</w:p>
    <w:p w14:paraId="46923395" w14:textId="77777777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  <w:r w:rsidRPr="001D22A2">
        <w:rPr>
          <w:b/>
          <w:bCs/>
          <w:color w:val="388600"/>
        </w:rPr>
        <w:t># 8. Intervalle de vérification pour supprimer les vieux segments</w:t>
      </w:r>
    </w:p>
    <w:p w14:paraId="016F9D2B" w14:textId="71D1B5CA" w:rsidR="001D22A2" w:rsidRPr="001D22A2" w:rsidRDefault="001D22A2" w:rsidP="001D22A2">
      <w:pPr>
        <w:pStyle w:val="Paragraphedeliste"/>
        <w:numPr>
          <w:ilvl w:val="2"/>
          <w:numId w:val="27"/>
        </w:numPr>
        <w:rPr>
          <w:b/>
          <w:bCs/>
          <w:color w:val="388600"/>
        </w:rPr>
      </w:pPr>
      <w:r w:rsidRPr="001D22A2">
        <w:rPr>
          <w:b/>
          <w:bCs/>
          <w:color w:val="388600"/>
        </w:rPr>
        <w:t>log.retention.check.interval.ms=</w:t>
      </w:r>
      <w:proofErr w:type="gramStart"/>
      <w:r w:rsidRPr="001D22A2">
        <w:rPr>
          <w:b/>
          <w:bCs/>
          <w:color w:val="388600"/>
        </w:rPr>
        <w:t>300000  #</w:t>
      </w:r>
      <w:proofErr w:type="gramEnd"/>
      <w:r w:rsidRPr="001D22A2">
        <w:rPr>
          <w:b/>
          <w:bCs/>
          <w:color w:val="388600"/>
        </w:rPr>
        <w:t xml:space="preserve"> Vérifie toutes les 5 minutes</w:t>
      </w:r>
    </w:p>
    <w:p w14:paraId="1A370E7B" w14:textId="37DDB817" w:rsidR="001D22A2" w:rsidRDefault="001D22A2" w:rsidP="001D22A2">
      <w:pPr>
        <w:pStyle w:val="Paragraphedeliste"/>
        <w:numPr>
          <w:ilvl w:val="0"/>
          <w:numId w:val="36"/>
        </w:numPr>
        <w:ind w:left="1800"/>
        <w:rPr>
          <w:b/>
          <w:bCs/>
        </w:rPr>
      </w:pPr>
      <w:r w:rsidRPr="001D22A2">
        <w:rPr>
          <w:b/>
          <w:bCs/>
        </w:rPr>
        <w:t xml:space="preserve">Configurer </w:t>
      </w:r>
      <w:proofErr w:type="spellStart"/>
      <w:r w:rsidRPr="001D22A2">
        <w:rPr>
          <w:b/>
          <w:bCs/>
        </w:rPr>
        <w:t>Zookeeper</w:t>
      </w:r>
      <w:proofErr w:type="spellEnd"/>
      <w:r>
        <w:rPr>
          <w:b/>
          <w:bCs/>
        </w:rPr>
        <w:t> :</w:t>
      </w:r>
    </w:p>
    <w:p w14:paraId="2E1927A9" w14:textId="662AB09A" w:rsidR="001D22A2" w:rsidRDefault="001D22A2" w:rsidP="001D22A2">
      <w:pPr>
        <w:pStyle w:val="Paragraphedeliste"/>
        <w:numPr>
          <w:ilvl w:val="1"/>
          <w:numId w:val="36"/>
        </w:numPr>
        <w:ind w:left="2520"/>
        <w:rPr>
          <w:b/>
          <w:bCs/>
        </w:rPr>
      </w:pPr>
      <w:r>
        <w:rPr>
          <w:b/>
          <w:bCs/>
        </w:rPr>
        <w:t>O</w:t>
      </w:r>
      <w:r w:rsidRPr="001D22A2">
        <w:rPr>
          <w:b/>
          <w:bCs/>
        </w:rPr>
        <w:t xml:space="preserve">uvre le fichier de configuration de </w:t>
      </w:r>
      <w:proofErr w:type="spellStart"/>
      <w:r w:rsidRPr="001D22A2">
        <w:rPr>
          <w:b/>
          <w:bCs/>
        </w:rPr>
        <w:t>Zookeeper</w:t>
      </w:r>
      <w:proofErr w:type="spellEnd"/>
      <w:r w:rsidRPr="001D22A2">
        <w:rPr>
          <w:b/>
          <w:bCs/>
        </w:rPr>
        <w:t xml:space="preserve"> :</w:t>
      </w:r>
    </w:p>
    <w:p w14:paraId="58F3ED04" w14:textId="7798D92B" w:rsidR="001D22A2" w:rsidRPr="00E746CD" w:rsidRDefault="00E746CD" w:rsidP="00E746CD">
      <w:pPr>
        <w:pStyle w:val="Paragraphedeliste"/>
        <w:numPr>
          <w:ilvl w:val="3"/>
          <w:numId w:val="36"/>
        </w:numPr>
        <w:rPr>
          <w:color w:val="806000" w:themeColor="accent4" w:themeShade="80"/>
        </w:rPr>
      </w:pPr>
      <w:r w:rsidRPr="00E746CD">
        <w:rPr>
          <w:color w:val="806000" w:themeColor="accent4" w:themeShade="80"/>
        </w:rPr>
        <w:t>N</w:t>
      </w:r>
      <w:r w:rsidR="001D22A2" w:rsidRPr="00E746CD">
        <w:rPr>
          <w:color w:val="806000" w:themeColor="accent4" w:themeShade="80"/>
        </w:rPr>
        <w:t>ano /</w:t>
      </w:r>
      <w:proofErr w:type="spellStart"/>
      <w:r w:rsidR="001D22A2" w:rsidRPr="00E746CD">
        <w:rPr>
          <w:color w:val="806000" w:themeColor="accent4" w:themeShade="80"/>
        </w:rPr>
        <w:t>usr</w:t>
      </w:r>
      <w:proofErr w:type="spellEnd"/>
      <w:r w:rsidR="001D22A2" w:rsidRPr="00E746CD">
        <w:rPr>
          <w:color w:val="806000" w:themeColor="accent4" w:themeShade="80"/>
        </w:rPr>
        <w:t>/local/</w:t>
      </w:r>
      <w:proofErr w:type="spellStart"/>
      <w:r w:rsidR="001D22A2" w:rsidRPr="00E746CD">
        <w:rPr>
          <w:color w:val="806000" w:themeColor="accent4" w:themeShade="80"/>
        </w:rPr>
        <w:t>kafka</w:t>
      </w:r>
      <w:proofErr w:type="spellEnd"/>
      <w:r w:rsidR="001D22A2" w:rsidRPr="00E746CD">
        <w:rPr>
          <w:color w:val="806000" w:themeColor="accent4" w:themeShade="80"/>
        </w:rPr>
        <w:t>/config/</w:t>
      </w:r>
      <w:proofErr w:type="spellStart"/>
      <w:r w:rsidR="001D22A2" w:rsidRPr="00E746CD">
        <w:rPr>
          <w:color w:val="806000" w:themeColor="accent4" w:themeShade="80"/>
        </w:rPr>
        <w:t>zookeeper.properties</w:t>
      </w:r>
      <w:proofErr w:type="spellEnd"/>
    </w:p>
    <w:p w14:paraId="4549D931" w14:textId="222C11BF" w:rsidR="001D22A2" w:rsidRDefault="001D22A2" w:rsidP="001D22A2">
      <w:pPr>
        <w:pStyle w:val="Paragraphedeliste"/>
        <w:numPr>
          <w:ilvl w:val="0"/>
          <w:numId w:val="37"/>
        </w:numPr>
        <w:ind w:left="2520"/>
        <w:rPr>
          <w:b/>
          <w:bCs/>
        </w:rPr>
      </w:pPr>
      <w:r w:rsidRPr="001D22A2">
        <w:rPr>
          <w:b/>
          <w:bCs/>
        </w:rPr>
        <w:t>Modifie ou ajoute les lignes suivantes :</w:t>
      </w:r>
    </w:p>
    <w:p w14:paraId="390EC15C" w14:textId="77777777" w:rsidR="001D22A2" w:rsidRPr="001D22A2" w:rsidRDefault="001D22A2" w:rsidP="001D22A2">
      <w:pPr>
        <w:pStyle w:val="Paragraphedeliste"/>
        <w:numPr>
          <w:ilvl w:val="2"/>
          <w:numId w:val="37"/>
        </w:numPr>
        <w:rPr>
          <w:b/>
          <w:bCs/>
          <w:color w:val="388600"/>
        </w:rPr>
      </w:pPr>
      <w:r w:rsidRPr="001D22A2">
        <w:rPr>
          <w:b/>
          <w:bCs/>
          <w:color w:val="388600"/>
        </w:rPr>
        <w:t xml:space="preserve"># 1. Répertoire pour stocker les données </w:t>
      </w:r>
      <w:proofErr w:type="spellStart"/>
      <w:r w:rsidRPr="001D22A2">
        <w:rPr>
          <w:b/>
          <w:bCs/>
          <w:color w:val="388600"/>
        </w:rPr>
        <w:t>Zookeeper</w:t>
      </w:r>
      <w:proofErr w:type="spellEnd"/>
    </w:p>
    <w:p w14:paraId="061CBF24" w14:textId="77777777" w:rsidR="001D22A2" w:rsidRPr="001D22A2" w:rsidRDefault="001D22A2" w:rsidP="001D22A2">
      <w:pPr>
        <w:pStyle w:val="Paragraphedeliste"/>
        <w:numPr>
          <w:ilvl w:val="2"/>
          <w:numId w:val="37"/>
        </w:numPr>
        <w:rPr>
          <w:b/>
          <w:bCs/>
          <w:color w:val="388600"/>
        </w:rPr>
      </w:pPr>
      <w:proofErr w:type="spellStart"/>
      <w:proofErr w:type="gramStart"/>
      <w:r w:rsidRPr="001D22A2">
        <w:rPr>
          <w:b/>
          <w:bCs/>
          <w:color w:val="388600"/>
        </w:rPr>
        <w:t>dataDir</w:t>
      </w:r>
      <w:proofErr w:type="spellEnd"/>
      <w:proofErr w:type="gramEnd"/>
      <w:r w:rsidRPr="001D22A2">
        <w:rPr>
          <w:b/>
          <w:bCs/>
          <w:color w:val="388600"/>
        </w:rPr>
        <w:t>=/var/lib/</w:t>
      </w:r>
      <w:proofErr w:type="spellStart"/>
      <w:r w:rsidRPr="001D22A2">
        <w:rPr>
          <w:b/>
          <w:bCs/>
          <w:color w:val="388600"/>
        </w:rPr>
        <w:t>zookeeper</w:t>
      </w:r>
      <w:proofErr w:type="spellEnd"/>
      <w:r w:rsidRPr="001D22A2">
        <w:rPr>
          <w:b/>
          <w:bCs/>
          <w:color w:val="388600"/>
        </w:rPr>
        <w:t>-data  # Remplace avec un répertoire persistant</w:t>
      </w:r>
    </w:p>
    <w:p w14:paraId="17DD7DF4" w14:textId="77777777" w:rsidR="001D22A2" w:rsidRPr="001D22A2" w:rsidRDefault="001D22A2" w:rsidP="001D22A2">
      <w:pPr>
        <w:pStyle w:val="Paragraphedeliste"/>
        <w:numPr>
          <w:ilvl w:val="2"/>
          <w:numId w:val="37"/>
        </w:numPr>
        <w:rPr>
          <w:b/>
          <w:bCs/>
          <w:color w:val="388600"/>
        </w:rPr>
      </w:pPr>
    </w:p>
    <w:p w14:paraId="2735C41F" w14:textId="77777777" w:rsidR="001D22A2" w:rsidRPr="001D22A2" w:rsidRDefault="001D22A2" w:rsidP="001D22A2">
      <w:pPr>
        <w:pStyle w:val="Paragraphedeliste"/>
        <w:numPr>
          <w:ilvl w:val="2"/>
          <w:numId w:val="37"/>
        </w:numPr>
        <w:rPr>
          <w:b/>
          <w:bCs/>
          <w:color w:val="388600"/>
        </w:rPr>
      </w:pPr>
      <w:r w:rsidRPr="001D22A2">
        <w:rPr>
          <w:b/>
          <w:bCs/>
          <w:color w:val="388600"/>
        </w:rPr>
        <w:t># 2. Port d'écoute pour les connexions clients</w:t>
      </w:r>
    </w:p>
    <w:p w14:paraId="54B1A1DE" w14:textId="77777777" w:rsidR="001D22A2" w:rsidRPr="001D22A2" w:rsidRDefault="001D22A2" w:rsidP="001D22A2">
      <w:pPr>
        <w:pStyle w:val="Paragraphedeliste"/>
        <w:numPr>
          <w:ilvl w:val="2"/>
          <w:numId w:val="37"/>
        </w:numPr>
        <w:rPr>
          <w:b/>
          <w:bCs/>
          <w:color w:val="388600"/>
        </w:rPr>
      </w:pPr>
      <w:proofErr w:type="spellStart"/>
      <w:proofErr w:type="gramStart"/>
      <w:r w:rsidRPr="001D22A2">
        <w:rPr>
          <w:b/>
          <w:bCs/>
          <w:color w:val="388600"/>
        </w:rPr>
        <w:t>clientPort</w:t>
      </w:r>
      <w:proofErr w:type="spellEnd"/>
      <w:proofErr w:type="gramEnd"/>
      <w:r w:rsidRPr="001D22A2">
        <w:rPr>
          <w:b/>
          <w:bCs/>
          <w:color w:val="388600"/>
        </w:rPr>
        <w:t xml:space="preserve">=2181  # Par défaut, </w:t>
      </w:r>
      <w:proofErr w:type="spellStart"/>
      <w:r w:rsidRPr="001D22A2">
        <w:rPr>
          <w:b/>
          <w:bCs/>
          <w:color w:val="388600"/>
        </w:rPr>
        <w:t>Zookeeper</w:t>
      </w:r>
      <w:proofErr w:type="spellEnd"/>
      <w:r w:rsidRPr="001D22A2">
        <w:rPr>
          <w:b/>
          <w:bCs/>
          <w:color w:val="388600"/>
        </w:rPr>
        <w:t xml:space="preserve"> écoute sur le port 2181</w:t>
      </w:r>
    </w:p>
    <w:p w14:paraId="3D9B9BDD" w14:textId="77777777" w:rsidR="001D22A2" w:rsidRPr="001D22A2" w:rsidRDefault="001D22A2" w:rsidP="001D22A2">
      <w:pPr>
        <w:pStyle w:val="Paragraphedeliste"/>
        <w:numPr>
          <w:ilvl w:val="2"/>
          <w:numId w:val="37"/>
        </w:numPr>
        <w:rPr>
          <w:b/>
          <w:bCs/>
          <w:color w:val="388600"/>
        </w:rPr>
      </w:pPr>
    </w:p>
    <w:p w14:paraId="15B73B70" w14:textId="77777777" w:rsidR="001D22A2" w:rsidRPr="001D22A2" w:rsidRDefault="001D22A2" w:rsidP="001D22A2">
      <w:pPr>
        <w:pStyle w:val="Paragraphedeliste"/>
        <w:numPr>
          <w:ilvl w:val="2"/>
          <w:numId w:val="37"/>
        </w:numPr>
        <w:rPr>
          <w:b/>
          <w:bCs/>
          <w:color w:val="388600"/>
        </w:rPr>
      </w:pPr>
      <w:r w:rsidRPr="001D22A2">
        <w:rPr>
          <w:b/>
          <w:bCs/>
          <w:color w:val="388600"/>
        </w:rPr>
        <w:t># 3. Temps limite pour les sessions (en millisecondes)</w:t>
      </w:r>
    </w:p>
    <w:p w14:paraId="316FFC79" w14:textId="77777777" w:rsidR="001D22A2" w:rsidRPr="001D22A2" w:rsidRDefault="001D22A2" w:rsidP="001D22A2">
      <w:pPr>
        <w:pStyle w:val="Paragraphedeliste"/>
        <w:numPr>
          <w:ilvl w:val="2"/>
          <w:numId w:val="37"/>
        </w:numPr>
        <w:rPr>
          <w:b/>
          <w:bCs/>
          <w:color w:val="388600"/>
        </w:rPr>
      </w:pPr>
      <w:proofErr w:type="spellStart"/>
      <w:proofErr w:type="gramStart"/>
      <w:r w:rsidRPr="001D22A2">
        <w:rPr>
          <w:b/>
          <w:bCs/>
          <w:color w:val="388600"/>
        </w:rPr>
        <w:t>tickTime</w:t>
      </w:r>
      <w:proofErr w:type="spellEnd"/>
      <w:proofErr w:type="gramEnd"/>
      <w:r w:rsidRPr="001D22A2">
        <w:rPr>
          <w:b/>
          <w:bCs/>
          <w:color w:val="388600"/>
        </w:rPr>
        <w:t xml:space="preserve">=2000  # Définit le </w:t>
      </w:r>
      <w:proofErr w:type="spellStart"/>
      <w:r w:rsidRPr="001D22A2">
        <w:rPr>
          <w:b/>
          <w:bCs/>
          <w:color w:val="388600"/>
        </w:rPr>
        <w:t>tick</w:t>
      </w:r>
      <w:proofErr w:type="spellEnd"/>
      <w:r w:rsidRPr="001D22A2">
        <w:rPr>
          <w:b/>
          <w:bCs/>
          <w:color w:val="388600"/>
        </w:rPr>
        <w:t xml:space="preserve"> à 2 secondes (valeur par défaut)</w:t>
      </w:r>
    </w:p>
    <w:p w14:paraId="30357E0F" w14:textId="77777777" w:rsidR="001D22A2" w:rsidRPr="001D22A2" w:rsidRDefault="001D22A2" w:rsidP="001D22A2">
      <w:pPr>
        <w:pStyle w:val="Paragraphedeliste"/>
        <w:numPr>
          <w:ilvl w:val="2"/>
          <w:numId w:val="37"/>
        </w:numPr>
        <w:rPr>
          <w:b/>
          <w:bCs/>
          <w:color w:val="388600"/>
        </w:rPr>
      </w:pPr>
    </w:p>
    <w:p w14:paraId="0F31BF99" w14:textId="77777777" w:rsidR="001D22A2" w:rsidRPr="001D22A2" w:rsidRDefault="001D22A2" w:rsidP="001D22A2">
      <w:pPr>
        <w:pStyle w:val="Paragraphedeliste"/>
        <w:numPr>
          <w:ilvl w:val="2"/>
          <w:numId w:val="37"/>
        </w:numPr>
        <w:rPr>
          <w:b/>
          <w:bCs/>
          <w:color w:val="388600"/>
        </w:rPr>
      </w:pPr>
      <w:r w:rsidRPr="001D22A2">
        <w:rPr>
          <w:b/>
          <w:bCs/>
          <w:color w:val="388600"/>
        </w:rPr>
        <w:t># 4. Nombre de connexions clients simultanées autorisées</w:t>
      </w:r>
    </w:p>
    <w:p w14:paraId="24D7447B" w14:textId="02900243" w:rsidR="001D22A2" w:rsidRDefault="001D22A2" w:rsidP="001D22A2">
      <w:pPr>
        <w:pStyle w:val="Paragraphedeliste"/>
        <w:numPr>
          <w:ilvl w:val="2"/>
          <w:numId w:val="37"/>
        </w:numPr>
        <w:rPr>
          <w:b/>
          <w:bCs/>
          <w:color w:val="388600"/>
        </w:rPr>
      </w:pPr>
      <w:proofErr w:type="spellStart"/>
      <w:proofErr w:type="gramStart"/>
      <w:r w:rsidRPr="001D22A2">
        <w:rPr>
          <w:b/>
          <w:bCs/>
          <w:color w:val="388600"/>
        </w:rPr>
        <w:t>maxClientCnxns</w:t>
      </w:r>
      <w:proofErr w:type="spellEnd"/>
      <w:proofErr w:type="gramEnd"/>
      <w:r w:rsidRPr="001D22A2">
        <w:rPr>
          <w:b/>
          <w:bCs/>
          <w:color w:val="388600"/>
        </w:rPr>
        <w:t>=60</w:t>
      </w:r>
    </w:p>
    <w:p w14:paraId="42489ADE" w14:textId="77777777" w:rsidR="001D22A2" w:rsidRDefault="001D22A2" w:rsidP="001D22A2">
      <w:pPr>
        <w:pStyle w:val="Paragraphedeliste"/>
        <w:ind w:left="1080"/>
        <w:rPr>
          <w:b/>
          <w:bCs/>
          <w:color w:val="388600"/>
        </w:rPr>
      </w:pPr>
    </w:p>
    <w:p w14:paraId="6C7A2BF5" w14:textId="384AB656" w:rsidR="001D22A2" w:rsidRDefault="001D22A2" w:rsidP="001D22A2">
      <w:pPr>
        <w:pStyle w:val="Paragraphedeliste"/>
        <w:numPr>
          <w:ilvl w:val="0"/>
          <w:numId w:val="36"/>
        </w:numPr>
        <w:rPr>
          <w:b/>
          <w:bCs/>
        </w:rPr>
      </w:pPr>
      <w:r w:rsidRPr="001D22A2">
        <w:rPr>
          <w:b/>
          <w:bCs/>
        </w:rPr>
        <w:t xml:space="preserve">Lancer Kafka et </w:t>
      </w:r>
      <w:proofErr w:type="spellStart"/>
      <w:r w:rsidRPr="001D22A2">
        <w:rPr>
          <w:b/>
          <w:bCs/>
        </w:rPr>
        <w:t>Zookeeper</w:t>
      </w:r>
      <w:proofErr w:type="spellEnd"/>
    </w:p>
    <w:p w14:paraId="1B23745D" w14:textId="755B2B63" w:rsidR="001D22A2" w:rsidRDefault="001D22A2" w:rsidP="001D22A2">
      <w:pPr>
        <w:pStyle w:val="Paragraphedeliste"/>
        <w:numPr>
          <w:ilvl w:val="2"/>
          <w:numId w:val="36"/>
        </w:numPr>
        <w:rPr>
          <w:b/>
          <w:bCs/>
        </w:rPr>
      </w:pPr>
      <w:r w:rsidRPr="001D22A2">
        <w:rPr>
          <w:b/>
          <w:bCs/>
        </w:rPr>
        <w:t>Démarrer Zookeeper :</w:t>
      </w:r>
    </w:p>
    <w:p w14:paraId="5D87B5F2" w14:textId="796FD16E" w:rsidR="00E51141" w:rsidRPr="00E746CD" w:rsidRDefault="001D22A2" w:rsidP="00E51141">
      <w:pPr>
        <w:pStyle w:val="Paragraphedeliste"/>
        <w:numPr>
          <w:ilvl w:val="3"/>
          <w:numId w:val="36"/>
        </w:numPr>
        <w:rPr>
          <w:color w:val="806000" w:themeColor="accent4" w:themeShade="80"/>
        </w:rPr>
      </w:pPr>
      <w:r w:rsidRPr="00E746CD">
        <w:rPr>
          <w:color w:val="806000" w:themeColor="accent4" w:themeShade="80"/>
        </w:rPr>
        <w:t>zookeeper-server-start.sh /</w:t>
      </w:r>
      <w:proofErr w:type="spellStart"/>
      <w:r w:rsidRPr="00E746CD">
        <w:rPr>
          <w:color w:val="806000" w:themeColor="accent4" w:themeShade="80"/>
        </w:rPr>
        <w:t>usr</w:t>
      </w:r>
      <w:proofErr w:type="spellEnd"/>
      <w:r w:rsidRPr="00E746CD">
        <w:rPr>
          <w:color w:val="806000" w:themeColor="accent4" w:themeShade="80"/>
        </w:rPr>
        <w:t>/local/</w:t>
      </w:r>
      <w:proofErr w:type="spellStart"/>
      <w:r w:rsidRPr="00E746CD">
        <w:rPr>
          <w:color w:val="806000" w:themeColor="accent4" w:themeShade="80"/>
        </w:rPr>
        <w:t>kafka</w:t>
      </w:r>
      <w:proofErr w:type="spellEnd"/>
      <w:r w:rsidRPr="00E746CD">
        <w:rPr>
          <w:color w:val="806000" w:themeColor="accent4" w:themeShade="80"/>
        </w:rPr>
        <w:t>/config/</w:t>
      </w:r>
      <w:proofErr w:type="spellStart"/>
      <w:r w:rsidRPr="00E746CD">
        <w:rPr>
          <w:color w:val="806000" w:themeColor="accent4" w:themeShade="80"/>
        </w:rPr>
        <w:t>zookeeper.properties</w:t>
      </w:r>
      <w:proofErr w:type="spellEnd"/>
      <w:r w:rsidRPr="00E746CD">
        <w:rPr>
          <w:color w:val="806000" w:themeColor="accent4" w:themeShade="80"/>
        </w:rPr>
        <w:t xml:space="preserve"> &amp;</w:t>
      </w:r>
    </w:p>
    <w:p w14:paraId="2840F97D" w14:textId="2EFF46B4" w:rsidR="00E51141" w:rsidRDefault="00E51141" w:rsidP="00E51141">
      <w:pPr>
        <w:pStyle w:val="Paragraphedeliste"/>
        <w:numPr>
          <w:ilvl w:val="1"/>
          <w:numId w:val="36"/>
        </w:numPr>
        <w:rPr>
          <w:b/>
          <w:bCs/>
        </w:rPr>
      </w:pPr>
      <w:r w:rsidRPr="00E51141">
        <w:rPr>
          <w:b/>
          <w:bCs/>
        </w:rPr>
        <w:t>Démarrer Kafka :</w:t>
      </w:r>
    </w:p>
    <w:p w14:paraId="7DC04FAF" w14:textId="7D9AFAE6" w:rsidR="00E51141" w:rsidRPr="00E746CD" w:rsidRDefault="00E51141" w:rsidP="00E51141">
      <w:pPr>
        <w:pStyle w:val="Paragraphedeliste"/>
        <w:numPr>
          <w:ilvl w:val="3"/>
          <w:numId w:val="36"/>
        </w:numPr>
        <w:rPr>
          <w:color w:val="806000" w:themeColor="accent4" w:themeShade="80"/>
        </w:rPr>
      </w:pPr>
      <w:r w:rsidRPr="00E746CD">
        <w:rPr>
          <w:color w:val="806000" w:themeColor="accent4" w:themeShade="80"/>
        </w:rPr>
        <w:t>kafka-server-start.sh /</w:t>
      </w:r>
      <w:proofErr w:type="spellStart"/>
      <w:r w:rsidRPr="00E746CD">
        <w:rPr>
          <w:color w:val="806000" w:themeColor="accent4" w:themeShade="80"/>
        </w:rPr>
        <w:t>usr</w:t>
      </w:r>
      <w:proofErr w:type="spellEnd"/>
      <w:r w:rsidRPr="00E746CD">
        <w:rPr>
          <w:color w:val="806000" w:themeColor="accent4" w:themeShade="80"/>
        </w:rPr>
        <w:t>/local/</w:t>
      </w:r>
      <w:proofErr w:type="spellStart"/>
      <w:r w:rsidRPr="00E746CD">
        <w:rPr>
          <w:color w:val="806000" w:themeColor="accent4" w:themeShade="80"/>
        </w:rPr>
        <w:t>kafka</w:t>
      </w:r>
      <w:proofErr w:type="spellEnd"/>
      <w:r w:rsidRPr="00E746CD">
        <w:rPr>
          <w:color w:val="806000" w:themeColor="accent4" w:themeShade="80"/>
        </w:rPr>
        <w:t>/config/</w:t>
      </w:r>
      <w:proofErr w:type="spellStart"/>
      <w:r w:rsidRPr="00E746CD">
        <w:rPr>
          <w:color w:val="806000" w:themeColor="accent4" w:themeShade="80"/>
        </w:rPr>
        <w:t>server.properties</w:t>
      </w:r>
      <w:proofErr w:type="spellEnd"/>
      <w:r w:rsidRPr="00E746CD">
        <w:rPr>
          <w:color w:val="806000" w:themeColor="accent4" w:themeShade="80"/>
        </w:rPr>
        <w:t xml:space="preserve"> &amp;</w:t>
      </w:r>
    </w:p>
    <w:p w14:paraId="160A8C89" w14:textId="3B04583C" w:rsidR="00E51141" w:rsidRDefault="00E51141" w:rsidP="00E51141">
      <w:pPr>
        <w:pStyle w:val="Paragraphedeliste"/>
        <w:numPr>
          <w:ilvl w:val="0"/>
          <w:numId w:val="38"/>
        </w:numPr>
        <w:rPr>
          <w:b/>
          <w:bCs/>
        </w:rPr>
      </w:pPr>
      <w:r w:rsidRPr="00E51141">
        <w:rPr>
          <w:b/>
          <w:bCs/>
        </w:rPr>
        <w:t xml:space="preserve">Vérifie que Kafka et </w:t>
      </w:r>
      <w:proofErr w:type="spellStart"/>
      <w:r w:rsidRPr="00E51141">
        <w:rPr>
          <w:b/>
          <w:bCs/>
        </w:rPr>
        <w:t>Zookeeper</w:t>
      </w:r>
      <w:proofErr w:type="spellEnd"/>
      <w:r w:rsidRPr="00E51141">
        <w:rPr>
          <w:b/>
          <w:bCs/>
        </w:rPr>
        <w:t xml:space="preserve"> sont en cours d'exécution</w:t>
      </w:r>
      <w:r>
        <w:rPr>
          <w:b/>
          <w:bCs/>
        </w:rPr>
        <w:t> :</w:t>
      </w:r>
    </w:p>
    <w:p w14:paraId="633A1391" w14:textId="52E5E1FA" w:rsidR="00E51141" w:rsidRPr="00E746CD" w:rsidRDefault="00E51141" w:rsidP="00E51141">
      <w:pPr>
        <w:pStyle w:val="Paragraphedeliste"/>
        <w:numPr>
          <w:ilvl w:val="2"/>
          <w:numId w:val="38"/>
        </w:numPr>
        <w:rPr>
          <w:color w:val="806000" w:themeColor="accent4" w:themeShade="80"/>
        </w:rPr>
      </w:pPr>
      <w:proofErr w:type="spellStart"/>
      <w:proofErr w:type="gramStart"/>
      <w:r w:rsidRPr="00E746CD">
        <w:rPr>
          <w:color w:val="806000" w:themeColor="accent4" w:themeShade="80"/>
        </w:rPr>
        <w:t>jps</w:t>
      </w:r>
      <w:proofErr w:type="spellEnd"/>
      <w:r w:rsidRPr="00E746CD">
        <w:rPr>
          <w:color w:val="806000" w:themeColor="accent4" w:themeShade="80"/>
        </w:rPr>
        <w:t xml:space="preserve">  #</w:t>
      </w:r>
      <w:proofErr w:type="gramEnd"/>
      <w:r w:rsidRPr="00E746CD">
        <w:rPr>
          <w:color w:val="806000" w:themeColor="accent4" w:themeShade="80"/>
        </w:rPr>
        <w:t xml:space="preserve"> Devrait afficher les processus </w:t>
      </w:r>
      <w:proofErr w:type="spellStart"/>
      <w:r w:rsidRPr="00E746CD">
        <w:rPr>
          <w:color w:val="806000" w:themeColor="accent4" w:themeShade="80"/>
        </w:rPr>
        <w:t>Zookeeper</w:t>
      </w:r>
      <w:proofErr w:type="spellEnd"/>
      <w:r w:rsidRPr="00E746CD">
        <w:rPr>
          <w:color w:val="806000" w:themeColor="accent4" w:themeShade="80"/>
        </w:rPr>
        <w:t xml:space="preserve"> et Kafka</w:t>
      </w:r>
    </w:p>
    <w:p w14:paraId="2285CB72" w14:textId="0D5AE40E" w:rsidR="00E51141" w:rsidRPr="00E746CD" w:rsidRDefault="00E51141" w:rsidP="00E51141">
      <w:pPr>
        <w:pStyle w:val="Paragraphedeliste"/>
        <w:numPr>
          <w:ilvl w:val="0"/>
          <w:numId w:val="36"/>
        </w:numPr>
        <w:rPr>
          <w:b/>
          <w:bCs/>
        </w:rPr>
      </w:pPr>
      <w:r w:rsidRPr="00E746CD">
        <w:rPr>
          <w:b/>
          <w:bCs/>
        </w:rPr>
        <w:t>Vérification et Test</w:t>
      </w:r>
    </w:p>
    <w:p w14:paraId="0ABB1737" w14:textId="58B35431" w:rsidR="00E51141" w:rsidRDefault="00E51141" w:rsidP="00E51141">
      <w:pPr>
        <w:pStyle w:val="Paragraphedeliste"/>
        <w:numPr>
          <w:ilvl w:val="1"/>
          <w:numId w:val="36"/>
        </w:numPr>
        <w:rPr>
          <w:b/>
          <w:bCs/>
        </w:rPr>
      </w:pPr>
      <w:r w:rsidRPr="00E51141">
        <w:rPr>
          <w:b/>
          <w:bCs/>
        </w:rPr>
        <w:t>Créer un topic pour tester Kafka :</w:t>
      </w:r>
    </w:p>
    <w:p w14:paraId="7730897C" w14:textId="5BB46F3A" w:rsidR="00E51141" w:rsidRPr="00E746CD" w:rsidRDefault="00E51141" w:rsidP="00E51141">
      <w:pPr>
        <w:pStyle w:val="Paragraphedeliste"/>
        <w:numPr>
          <w:ilvl w:val="3"/>
          <w:numId w:val="36"/>
        </w:numPr>
      </w:pPr>
      <w:r w:rsidRPr="00E746CD">
        <w:rPr>
          <w:color w:val="806000" w:themeColor="accent4" w:themeShade="80"/>
        </w:rPr>
        <w:t>kafka-topics.sh --</w:t>
      </w:r>
      <w:proofErr w:type="spellStart"/>
      <w:r w:rsidRPr="00E746CD">
        <w:rPr>
          <w:color w:val="806000" w:themeColor="accent4" w:themeShade="80"/>
        </w:rPr>
        <w:t>create</w:t>
      </w:r>
      <w:proofErr w:type="spellEnd"/>
      <w:r w:rsidRPr="00E746CD">
        <w:rPr>
          <w:color w:val="806000" w:themeColor="accent4" w:themeShade="80"/>
        </w:rPr>
        <w:t xml:space="preserve"> --topic test-topic --</w:t>
      </w:r>
      <w:proofErr w:type="spellStart"/>
      <w:r w:rsidRPr="00E746CD">
        <w:rPr>
          <w:color w:val="806000" w:themeColor="accent4" w:themeShade="80"/>
        </w:rPr>
        <w:t>bootstrap</w:t>
      </w:r>
      <w:proofErr w:type="spellEnd"/>
      <w:r w:rsidRPr="00E746CD">
        <w:rPr>
          <w:color w:val="806000" w:themeColor="accent4" w:themeShade="80"/>
        </w:rPr>
        <w:t>-server 127.0.0.1:9092 --partitions 1 --</w:t>
      </w:r>
      <w:proofErr w:type="spellStart"/>
      <w:r w:rsidRPr="00E746CD">
        <w:rPr>
          <w:color w:val="806000" w:themeColor="accent4" w:themeShade="80"/>
        </w:rPr>
        <w:t>replication</w:t>
      </w:r>
      <w:proofErr w:type="spellEnd"/>
      <w:r w:rsidRPr="00E746CD">
        <w:rPr>
          <w:color w:val="806000" w:themeColor="accent4" w:themeShade="80"/>
        </w:rPr>
        <w:t>-factor 1</w:t>
      </w:r>
    </w:p>
    <w:p w14:paraId="302AC504" w14:textId="694E7AD2" w:rsidR="00E51141" w:rsidRDefault="00E51141" w:rsidP="00E51141">
      <w:pPr>
        <w:pStyle w:val="Paragraphedeliste"/>
        <w:numPr>
          <w:ilvl w:val="1"/>
          <w:numId w:val="36"/>
        </w:numPr>
        <w:rPr>
          <w:b/>
          <w:bCs/>
        </w:rPr>
      </w:pPr>
      <w:r w:rsidRPr="00E51141">
        <w:rPr>
          <w:b/>
          <w:bCs/>
        </w:rPr>
        <w:t>Lister les topics existants :</w:t>
      </w:r>
    </w:p>
    <w:p w14:paraId="33216D3E" w14:textId="66E6C7D5" w:rsidR="00E51141" w:rsidRPr="00E746CD" w:rsidRDefault="00E51141" w:rsidP="00E51141">
      <w:pPr>
        <w:pStyle w:val="Paragraphedeliste"/>
        <w:numPr>
          <w:ilvl w:val="3"/>
          <w:numId w:val="36"/>
        </w:numPr>
        <w:rPr>
          <w:color w:val="806000" w:themeColor="accent4" w:themeShade="80"/>
        </w:rPr>
      </w:pPr>
      <w:r w:rsidRPr="00E746CD">
        <w:rPr>
          <w:color w:val="806000" w:themeColor="accent4" w:themeShade="80"/>
        </w:rPr>
        <w:t>kafka-topics.sh --</w:t>
      </w:r>
      <w:proofErr w:type="spellStart"/>
      <w:r w:rsidRPr="00E746CD">
        <w:rPr>
          <w:color w:val="806000" w:themeColor="accent4" w:themeShade="80"/>
        </w:rPr>
        <w:t>list</w:t>
      </w:r>
      <w:proofErr w:type="spellEnd"/>
      <w:r w:rsidRPr="00E746CD">
        <w:rPr>
          <w:color w:val="806000" w:themeColor="accent4" w:themeShade="80"/>
        </w:rPr>
        <w:t xml:space="preserve"> --</w:t>
      </w:r>
      <w:proofErr w:type="spellStart"/>
      <w:r w:rsidRPr="00E746CD">
        <w:rPr>
          <w:color w:val="806000" w:themeColor="accent4" w:themeShade="80"/>
        </w:rPr>
        <w:t>bootstrap</w:t>
      </w:r>
      <w:proofErr w:type="spellEnd"/>
      <w:r w:rsidRPr="00E746CD">
        <w:rPr>
          <w:color w:val="806000" w:themeColor="accent4" w:themeShade="80"/>
        </w:rPr>
        <w:t>-server 127.0.0.1:9092</w:t>
      </w:r>
    </w:p>
    <w:p w14:paraId="4A656472" w14:textId="5CA06AA9" w:rsidR="00E51141" w:rsidRDefault="00E51141" w:rsidP="00E51141">
      <w:pPr>
        <w:pStyle w:val="Paragraphedeliste"/>
        <w:numPr>
          <w:ilvl w:val="1"/>
          <w:numId w:val="36"/>
        </w:numPr>
        <w:rPr>
          <w:b/>
          <w:bCs/>
        </w:rPr>
      </w:pPr>
      <w:r w:rsidRPr="00E51141">
        <w:rPr>
          <w:b/>
          <w:bCs/>
        </w:rPr>
        <w:t>Envoyer des messages dans un topic :</w:t>
      </w:r>
    </w:p>
    <w:p w14:paraId="00BEB0AF" w14:textId="7CEC1FF8" w:rsidR="00E51141" w:rsidRPr="00E746CD" w:rsidRDefault="00E51141" w:rsidP="00E51141">
      <w:pPr>
        <w:pStyle w:val="Paragraphedeliste"/>
        <w:numPr>
          <w:ilvl w:val="3"/>
          <w:numId w:val="36"/>
        </w:numPr>
        <w:rPr>
          <w:color w:val="806000" w:themeColor="accent4" w:themeShade="80"/>
        </w:rPr>
      </w:pPr>
      <w:r w:rsidRPr="00E746CD">
        <w:rPr>
          <w:color w:val="806000" w:themeColor="accent4" w:themeShade="80"/>
        </w:rPr>
        <w:t>kafka-console-producer.sh --topic test-topic --</w:t>
      </w:r>
      <w:proofErr w:type="spellStart"/>
      <w:r w:rsidRPr="00E746CD">
        <w:rPr>
          <w:color w:val="806000" w:themeColor="accent4" w:themeShade="80"/>
        </w:rPr>
        <w:t>bootstrap</w:t>
      </w:r>
      <w:proofErr w:type="spellEnd"/>
      <w:r w:rsidRPr="00E746CD">
        <w:rPr>
          <w:color w:val="806000" w:themeColor="accent4" w:themeShade="80"/>
        </w:rPr>
        <w:t>-server 127.0.0.1:9092</w:t>
      </w:r>
    </w:p>
    <w:p w14:paraId="6F700982" w14:textId="1834F6AC" w:rsidR="00E51141" w:rsidRPr="00E51141" w:rsidRDefault="00E51141" w:rsidP="00E51141">
      <w:pPr>
        <w:pStyle w:val="Paragraphedeliste"/>
        <w:numPr>
          <w:ilvl w:val="4"/>
          <w:numId w:val="36"/>
        </w:numPr>
        <w:rPr>
          <w:b/>
          <w:bCs/>
        </w:rPr>
      </w:pPr>
      <w:r w:rsidRPr="00E51141">
        <w:rPr>
          <w:b/>
          <w:bCs/>
        </w:rPr>
        <w:t>Tape quelques messages et appuie sur Entrée après chaque.</w:t>
      </w:r>
    </w:p>
    <w:p w14:paraId="406BF7F1" w14:textId="18BAF36D" w:rsidR="00E51141" w:rsidRDefault="00E51141" w:rsidP="00E51141">
      <w:pPr>
        <w:pStyle w:val="Paragraphedeliste"/>
        <w:numPr>
          <w:ilvl w:val="1"/>
          <w:numId w:val="36"/>
        </w:numPr>
        <w:rPr>
          <w:b/>
          <w:bCs/>
        </w:rPr>
      </w:pPr>
      <w:r w:rsidRPr="00E51141">
        <w:rPr>
          <w:b/>
          <w:bCs/>
        </w:rPr>
        <w:t>Lire les messages du topic</w:t>
      </w:r>
      <w:r>
        <w:rPr>
          <w:b/>
          <w:bCs/>
        </w:rPr>
        <w:t> :</w:t>
      </w:r>
    </w:p>
    <w:p w14:paraId="0585A803" w14:textId="6AB61AE2" w:rsidR="00E51141" w:rsidRPr="00E746CD" w:rsidRDefault="00E51141" w:rsidP="00E51141">
      <w:pPr>
        <w:pStyle w:val="Paragraphedeliste"/>
        <w:numPr>
          <w:ilvl w:val="3"/>
          <w:numId w:val="36"/>
        </w:numPr>
        <w:rPr>
          <w:color w:val="806000" w:themeColor="accent4" w:themeShade="80"/>
        </w:rPr>
      </w:pPr>
      <w:r w:rsidRPr="00E746CD">
        <w:rPr>
          <w:color w:val="806000" w:themeColor="accent4" w:themeShade="80"/>
        </w:rPr>
        <w:t>kafka-console-consumer.sh --topic test-topic --</w:t>
      </w:r>
      <w:proofErr w:type="spellStart"/>
      <w:r w:rsidRPr="00E746CD">
        <w:rPr>
          <w:color w:val="806000" w:themeColor="accent4" w:themeShade="80"/>
        </w:rPr>
        <w:t>bootstrap</w:t>
      </w:r>
      <w:proofErr w:type="spellEnd"/>
      <w:r w:rsidRPr="00E746CD">
        <w:rPr>
          <w:color w:val="806000" w:themeColor="accent4" w:themeShade="80"/>
        </w:rPr>
        <w:t>-server 127.0.0.1:9092 --</w:t>
      </w:r>
      <w:proofErr w:type="spellStart"/>
      <w:r w:rsidRPr="00E746CD">
        <w:rPr>
          <w:color w:val="806000" w:themeColor="accent4" w:themeShade="80"/>
        </w:rPr>
        <w:t>from-beginning</w:t>
      </w:r>
      <w:proofErr w:type="spellEnd"/>
    </w:p>
    <w:p w14:paraId="043246C0" w14:textId="77777777" w:rsidR="00E51141" w:rsidRDefault="00E51141" w:rsidP="001D22A2">
      <w:pPr>
        <w:ind w:left="1080"/>
        <w:rPr>
          <w:b/>
          <w:bCs/>
        </w:rPr>
      </w:pPr>
    </w:p>
    <w:p w14:paraId="0D8751D9" w14:textId="4D4435ED" w:rsidR="00E51141" w:rsidRDefault="00E51141" w:rsidP="00E51141">
      <w:pPr>
        <w:pStyle w:val="Titre3"/>
        <w:rPr>
          <w:i/>
          <w:iCs/>
          <w:color w:val="C00000"/>
          <w:u w:val="single"/>
        </w:rPr>
      </w:pPr>
      <w:r w:rsidRPr="00F13DE9">
        <w:rPr>
          <w:i/>
          <w:iCs/>
          <w:color w:val="C00000"/>
          <w:u w:val="single"/>
        </w:rPr>
        <w:t xml:space="preserve">Installation sur </w:t>
      </w:r>
      <w:r>
        <w:rPr>
          <w:i/>
          <w:iCs/>
          <w:color w:val="C00000"/>
          <w:u w:val="single"/>
        </w:rPr>
        <w:t>Windows</w:t>
      </w:r>
      <w:r w:rsidRPr="00F13DE9">
        <w:rPr>
          <w:i/>
          <w:iCs/>
          <w:color w:val="C00000"/>
          <w:u w:val="single"/>
        </w:rPr>
        <w:t> :</w:t>
      </w:r>
    </w:p>
    <w:p w14:paraId="4F7BC0C2" w14:textId="77777777" w:rsidR="00E746CD" w:rsidRPr="00E746CD" w:rsidRDefault="00E746CD" w:rsidP="00E746CD"/>
    <w:p w14:paraId="42C7FED0" w14:textId="4901A959" w:rsidR="00E51141" w:rsidRDefault="00E51141" w:rsidP="00E51141">
      <w:pPr>
        <w:pStyle w:val="Paragraphedeliste"/>
        <w:numPr>
          <w:ilvl w:val="0"/>
          <w:numId w:val="36"/>
        </w:numPr>
        <w:rPr>
          <w:b/>
          <w:bCs/>
        </w:rPr>
      </w:pPr>
      <w:r w:rsidRPr="00E51141">
        <w:rPr>
          <w:b/>
          <w:bCs/>
        </w:rPr>
        <w:t>Installer Java</w:t>
      </w:r>
    </w:p>
    <w:p w14:paraId="395EF8EA" w14:textId="77777777" w:rsidR="00E746CD" w:rsidRDefault="00E746CD" w:rsidP="00E746CD">
      <w:pPr>
        <w:pStyle w:val="Paragraphedeliste"/>
        <w:ind w:left="1080"/>
        <w:rPr>
          <w:b/>
          <w:bCs/>
        </w:rPr>
      </w:pPr>
    </w:p>
    <w:p w14:paraId="09AC1A8D" w14:textId="0B0812F5" w:rsidR="00E51141" w:rsidRPr="00E51141" w:rsidRDefault="00E51141" w:rsidP="00E51141">
      <w:pPr>
        <w:pStyle w:val="Paragraphedeliste"/>
        <w:numPr>
          <w:ilvl w:val="2"/>
          <w:numId w:val="36"/>
        </w:numPr>
        <w:rPr>
          <w:b/>
          <w:bCs/>
        </w:rPr>
      </w:pPr>
      <w:r w:rsidRPr="00E51141">
        <w:rPr>
          <w:b/>
          <w:bCs/>
        </w:rPr>
        <w:t>Vérifiez si Java est installé :</w:t>
      </w:r>
      <w:r w:rsidRPr="00E51141">
        <w:rPr>
          <w:b/>
          <w:bCs/>
        </w:rPr>
        <w:t xml:space="preserve"> </w:t>
      </w:r>
      <w:r w:rsidRPr="00E51141">
        <w:rPr>
          <w:b/>
          <w:bCs/>
        </w:rPr>
        <w:t>Ouvrez CMD et tapez :</w:t>
      </w:r>
      <w:r>
        <w:rPr>
          <w:b/>
          <w:bCs/>
        </w:rPr>
        <w:tab/>
      </w:r>
    </w:p>
    <w:p w14:paraId="2A83566F" w14:textId="77777777" w:rsidR="00E51141" w:rsidRPr="00E51141" w:rsidRDefault="00E51141" w:rsidP="00E51141">
      <w:pPr>
        <w:pStyle w:val="Paragraphedeliste"/>
        <w:numPr>
          <w:ilvl w:val="3"/>
          <w:numId w:val="36"/>
        </w:numPr>
      </w:pPr>
      <w:proofErr w:type="gramStart"/>
      <w:r w:rsidRPr="00E51141">
        <w:rPr>
          <w:color w:val="806000" w:themeColor="accent4" w:themeShade="80"/>
        </w:rPr>
        <w:t>java</w:t>
      </w:r>
      <w:proofErr w:type="gramEnd"/>
      <w:r w:rsidRPr="00E51141">
        <w:rPr>
          <w:color w:val="806000" w:themeColor="accent4" w:themeShade="80"/>
        </w:rPr>
        <w:t xml:space="preserve"> -version</w:t>
      </w:r>
    </w:p>
    <w:p w14:paraId="0B97B78B" w14:textId="77777777" w:rsidR="00E51141" w:rsidRPr="00E51141" w:rsidRDefault="00E51141" w:rsidP="00E51141">
      <w:pPr>
        <w:pStyle w:val="Paragraphedeliste"/>
        <w:numPr>
          <w:ilvl w:val="1"/>
          <w:numId w:val="36"/>
        </w:numPr>
        <w:rPr>
          <w:b/>
          <w:bCs/>
        </w:rPr>
      </w:pPr>
      <w:r w:rsidRPr="00E51141">
        <w:rPr>
          <w:b/>
          <w:bCs/>
        </w:rPr>
        <w:t>Si Java n'est pas installé :</w:t>
      </w:r>
    </w:p>
    <w:p w14:paraId="56691374" w14:textId="77777777" w:rsidR="00E51141" w:rsidRPr="00E51141" w:rsidRDefault="00E51141" w:rsidP="00E51141">
      <w:pPr>
        <w:pStyle w:val="Paragraphedeliste"/>
        <w:numPr>
          <w:ilvl w:val="3"/>
          <w:numId w:val="36"/>
        </w:numPr>
        <w:rPr>
          <w:b/>
          <w:bCs/>
        </w:rPr>
      </w:pPr>
      <w:r w:rsidRPr="00E51141">
        <w:rPr>
          <w:b/>
          <w:bCs/>
        </w:rPr>
        <w:t xml:space="preserve">Téléchargez JDK sur </w:t>
      </w:r>
      <w:hyperlink r:id="rId11" w:tgtFrame="_new" w:history="1">
        <w:r w:rsidRPr="00E51141">
          <w:rPr>
            <w:rStyle w:val="Lienhypertexte"/>
            <w:b/>
            <w:bCs/>
          </w:rPr>
          <w:t>le site officiel</w:t>
        </w:r>
      </w:hyperlink>
      <w:r w:rsidRPr="00E51141">
        <w:rPr>
          <w:b/>
          <w:bCs/>
        </w:rPr>
        <w:t>.</w:t>
      </w:r>
    </w:p>
    <w:p w14:paraId="181C3FAE" w14:textId="77777777" w:rsidR="00E51141" w:rsidRPr="00E51141" w:rsidRDefault="00E51141" w:rsidP="00E51141">
      <w:pPr>
        <w:pStyle w:val="Paragraphedeliste"/>
        <w:numPr>
          <w:ilvl w:val="1"/>
          <w:numId w:val="36"/>
        </w:numPr>
        <w:rPr>
          <w:b/>
          <w:bCs/>
        </w:rPr>
      </w:pPr>
      <w:r w:rsidRPr="00E51141">
        <w:rPr>
          <w:b/>
          <w:bCs/>
        </w:rPr>
        <w:t>Configurez les variables d'environnement :</w:t>
      </w:r>
    </w:p>
    <w:p w14:paraId="0EC3B754" w14:textId="77777777" w:rsidR="00E51141" w:rsidRPr="00E51141" w:rsidRDefault="00E51141" w:rsidP="00E51141">
      <w:pPr>
        <w:pStyle w:val="Paragraphedeliste"/>
        <w:numPr>
          <w:ilvl w:val="3"/>
          <w:numId w:val="36"/>
        </w:numPr>
        <w:rPr>
          <w:b/>
          <w:bCs/>
        </w:rPr>
      </w:pPr>
      <w:r w:rsidRPr="00E51141">
        <w:rPr>
          <w:b/>
          <w:bCs/>
        </w:rPr>
        <w:t>Ajoutez Java dans les variables d'environnement :</w:t>
      </w:r>
    </w:p>
    <w:p w14:paraId="055CBF13" w14:textId="77777777" w:rsidR="00E51141" w:rsidRPr="00E51141" w:rsidRDefault="00E51141" w:rsidP="00E51141">
      <w:pPr>
        <w:ind w:left="3240"/>
        <w:rPr>
          <w:b/>
          <w:bCs/>
        </w:rPr>
      </w:pPr>
      <w:r w:rsidRPr="00E51141">
        <w:rPr>
          <w:b/>
          <w:bCs/>
        </w:rPr>
        <w:t xml:space="preserve">Appuyez sur Win + R, tapez </w:t>
      </w:r>
      <w:proofErr w:type="spellStart"/>
      <w:r w:rsidRPr="00E51141">
        <w:rPr>
          <w:b/>
          <w:bCs/>
        </w:rPr>
        <w:t>sysdm.cpl</w:t>
      </w:r>
      <w:proofErr w:type="spellEnd"/>
      <w:r w:rsidRPr="00E51141">
        <w:rPr>
          <w:b/>
          <w:bCs/>
        </w:rPr>
        <w:t>, puis appuyez sur Entrée.</w:t>
      </w:r>
    </w:p>
    <w:p w14:paraId="521B0029" w14:textId="5796E43E" w:rsidR="00E51141" w:rsidRPr="00E51141" w:rsidRDefault="00E51141" w:rsidP="00E51141">
      <w:pPr>
        <w:ind w:left="3240"/>
        <w:rPr>
          <w:b/>
          <w:bCs/>
        </w:rPr>
      </w:pPr>
      <w:r w:rsidRPr="00E51141">
        <w:rPr>
          <w:b/>
          <w:bCs/>
        </w:rPr>
        <w:t xml:space="preserve">Allez dans l'onglet "Avancé", puis "Variables </w:t>
      </w:r>
      <w:r>
        <w:rPr>
          <w:b/>
          <w:bCs/>
        </w:rPr>
        <w:t xml:space="preserve">  </w:t>
      </w:r>
      <w:r w:rsidRPr="00E51141">
        <w:rPr>
          <w:b/>
          <w:bCs/>
        </w:rPr>
        <w:t>d'environnement".</w:t>
      </w:r>
    </w:p>
    <w:p w14:paraId="70E210F0" w14:textId="77777777" w:rsidR="00E51141" w:rsidRPr="00E51141" w:rsidRDefault="00E51141" w:rsidP="003643CC">
      <w:pPr>
        <w:pStyle w:val="Paragraphedeliste"/>
        <w:numPr>
          <w:ilvl w:val="3"/>
          <w:numId w:val="36"/>
        </w:numPr>
        <w:rPr>
          <w:b/>
          <w:bCs/>
        </w:rPr>
      </w:pPr>
      <w:r w:rsidRPr="00E51141">
        <w:rPr>
          <w:b/>
          <w:bCs/>
        </w:rPr>
        <w:t>Ajoutez une nouvelle variable :</w:t>
      </w:r>
    </w:p>
    <w:p w14:paraId="2BB0C48B" w14:textId="77777777" w:rsidR="00E51141" w:rsidRPr="00E51141" w:rsidRDefault="00E51141" w:rsidP="003643CC">
      <w:pPr>
        <w:pStyle w:val="Paragraphedeliste"/>
        <w:numPr>
          <w:ilvl w:val="4"/>
          <w:numId w:val="36"/>
        </w:numPr>
        <w:rPr>
          <w:b/>
          <w:bCs/>
        </w:rPr>
      </w:pPr>
      <w:r w:rsidRPr="00E51141">
        <w:rPr>
          <w:b/>
          <w:bCs/>
        </w:rPr>
        <w:t>Nom de la variable : JAVA_HOME</w:t>
      </w:r>
    </w:p>
    <w:p w14:paraId="3770DDFD" w14:textId="79CEB2BC" w:rsidR="00E51141" w:rsidRPr="00E51141" w:rsidRDefault="00E51141" w:rsidP="003643CC">
      <w:pPr>
        <w:pStyle w:val="Paragraphedeliste"/>
        <w:numPr>
          <w:ilvl w:val="4"/>
          <w:numId w:val="36"/>
        </w:numPr>
        <w:rPr>
          <w:b/>
          <w:bCs/>
        </w:rPr>
      </w:pPr>
      <w:r w:rsidRPr="00E51141">
        <w:rPr>
          <w:b/>
          <w:bCs/>
        </w:rPr>
        <w:t>Valeur : C:\chemin\vers\jdk (ex : C:\Program Files\Java\</w:t>
      </w:r>
      <w:proofErr w:type="spellStart"/>
      <w:r w:rsidRPr="00E51141">
        <w:rPr>
          <w:b/>
          <w:bCs/>
        </w:rPr>
        <w:t>jdk</w:t>
      </w:r>
      <w:proofErr w:type="spellEnd"/>
      <w:r w:rsidRPr="00E51141">
        <w:rPr>
          <w:b/>
          <w:bCs/>
        </w:rPr>
        <w:t>-</w:t>
      </w:r>
      <w:r w:rsidR="003643CC">
        <w:rPr>
          <w:b/>
          <w:bCs/>
        </w:rPr>
        <w:t>XX</w:t>
      </w:r>
      <w:r w:rsidRPr="00E51141">
        <w:rPr>
          <w:b/>
          <w:bCs/>
        </w:rPr>
        <w:t>)</w:t>
      </w:r>
    </w:p>
    <w:p w14:paraId="580BFA4A" w14:textId="3D51A7EA" w:rsidR="00E51141" w:rsidRDefault="003643CC" w:rsidP="00E51141">
      <w:pPr>
        <w:pStyle w:val="Paragraphedeliste"/>
        <w:numPr>
          <w:ilvl w:val="1"/>
          <w:numId w:val="36"/>
        </w:numPr>
        <w:rPr>
          <w:b/>
          <w:bCs/>
        </w:rPr>
      </w:pPr>
      <w:r w:rsidRPr="003643CC">
        <w:rPr>
          <w:b/>
          <w:bCs/>
        </w:rPr>
        <w:t>Vérifiez l'installation :</w:t>
      </w:r>
    </w:p>
    <w:p w14:paraId="1DDE24FE" w14:textId="0B54BAD2" w:rsidR="003643CC" w:rsidRPr="00E746CD" w:rsidRDefault="003643CC" w:rsidP="003643CC">
      <w:pPr>
        <w:pStyle w:val="Paragraphedeliste"/>
        <w:numPr>
          <w:ilvl w:val="3"/>
          <w:numId w:val="36"/>
        </w:numPr>
        <w:rPr>
          <w:color w:val="806000" w:themeColor="accent4" w:themeShade="80"/>
        </w:rPr>
      </w:pPr>
      <w:proofErr w:type="gramStart"/>
      <w:r w:rsidRPr="00E746CD">
        <w:rPr>
          <w:color w:val="806000" w:themeColor="accent4" w:themeShade="80"/>
        </w:rPr>
        <w:t>java</w:t>
      </w:r>
      <w:proofErr w:type="gramEnd"/>
      <w:r w:rsidRPr="00E746CD">
        <w:rPr>
          <w:color w:val="806000" w:themeColor="accent4" w:themeShade="80"/>
        </w:rPr>
        <w:t xml:space="preserve"> -version</w:t>
      </w:r>
    </w:p>
    <w:p w14:paraId="44B1745F" w14:textId="00B1A7F6" w:rsidR="003643CC" w:rsidRDefault="003643CC" w:rsidP="003643CC">
      <w:pPr>
        <w:pStyle w:val="Paragraphedeliste"/>
        <w:numPr>
          <w:ilvl w:val="0"/>
          <w:numId w:val="36"/>
        </w:numPr>
        <w:rPr>
          <w:b/>
          <w:bCs/>
        </w:rPr>
      </w:pPr>
      <w:r w:rsidRPr="003643CC">
        <w:rPr>
          <w:b/>
          <w:bCs/>
        </w:rPr>
        <w:t xml:space="preserve">Télécharger Apache Kafka et </w:t>
      </w:r>
      <w:proofErr w:type="spellStart"/>
      <w:r w:rsidRPr="003643CC">
        <w:rPr>
          <w:b/>
          <w:bCs/>
        </w:rPr>
        <w:t>Zookeeper</w:t>
      </w:r>
      <w:proofErr w:type="spellEnd"/>
    </w:p>
    <w:p w14:paraId="5E749585" w14:textId="77777777" w:rsidR="003643CC" w:rsidRPr="003643CC" w:rsidRDefault="003643CC" w:rsidP="003643CC">
      <w:pPr>
        <w:pStyle w:val="Paragraphedeliste"/>
        <w:numPr>
          <w:ilvl w:val="1"/>
          <w:numId w:val="36"/>
        </w:numPr>
        <w:rPr>
          <w:b/>
          <w:bCs/>
        </w:rPr>
      </w:pPr>
      <w:r w:rsidRPr="003643CC">
        <w:rPr>
          <w:b/>
          <w:bCs/>
        </w:rPr>
        <w:t xml:space="preserve">Téléchargez Apache Kafka depuis </w:t>
      </w:r>
      <w:hyperlink r:id="rId12" w:tgtFrame="_new" w:history="1">
        <w:r w:rsidRPr="003643CC">
          <w:rPr>
            <w:rStyle w:val="Lienhypertexte"/>
            <w:b/>
            <w:bCs/>
          </w:rPr>
          <w:t>le site officiel</w:t>
        </w:r>
      </w:hyperlink>
      <w:r w:rsidRPr="003643CC">
        <w:rPr>
          <w:b/>
          <w:bCs/>
        </w:rPr>
        <w:t>.</w:t>
      </w:r>
    </w:p>
    <w:p w14:paraId="3B82E634" w14:textId="3F370EBD" w:rsidR="003643CC" w:rsidRPr="003643CC" w:rsidRDefault="003643CC" w:rsidP="003643CC">
      <w:pPr>
        <w:pStyle w:val="Paragraphedeliste"/>
        <w:numPr>
          <w:ilvl w:val="1"/>
          <w:numId w:val="36"/>
        </w:numPr>
        <w:rPr>
          <w:b/>
          <w:bCs/>
        </w:rPr>
      </w:pPr>
      <w:r w:rsidRPr="003643CC">
        <w:rPr>
          <w:b/>
          <w:bCs/>
        </w:rPr>
        <w:t>Décompressez l'archive .</w:t>
      </w:r>
      <w:proofErr w:type="spellStart"/>
      <w:r w:rsidRPr="003643CC">
        <w:rPr>
          <w:b/>
          <w:bCs/>
        </w:rPr>
        <w:t>tgz</w:t>
      </w:r>
      <w:proofErr w:type="spellEnd"/>
      <w:r w:rsidRPr="003643CC">
        <w:rPr>
          <w:b/>
          <w:bCs/>
        </w:rPr>
        <w:t xml:space="preserve"> dans :</w:t>
      </w:r>
    </w:p>
    <w:p w14:paraId="76DD60E6" w14:textId="77777777" w:rsidR="003643CC" w:rsidRPr="003643CC" w:rsidRDefault="003643CC" w:rsidP="003643CC">
      <w:pPr>
        <w:pStyle w:val="Paragraphedeliste"/>
        <w:numPr>
          <w:ilvl w:val="3"/>
          <w:numId w:val="36"/>
        </w:numPr>
        <w:rPr>
          <w:b/>
          <w:bCs/>
          <w:color w:val="767171" w:themeColor="background2" w:themeShade="80"/>
        </w:rPr>
      </w:pPr>
      <w:r w:rsidRPr="003643CC">
        <w:rPr>
          <w:b/>
          <w:bCs/>
          <w:color w:val="767171" w:themeColor="background2" w:themeShade="80"/>
        </w:rPr>
        <w:t>C:\kafka</w:t>
      </w:r>
    </w:p>
    <w:p w14:paraId="50643EF0" w14:textId="6B64C801" w:rsidR="003643CC" w:rsidRPr="003643CC" w:rsidRDefault="003643CC" w:rsidP="003643CC">
      <w:pPr>
        <w:pStyle w:val="Paragraphedeliste"/>
        <w:numPr>
          <w:ilvl w:val="1"/>
          <w:numId w:val="36"/>
        </w:numPr>
        <w:rPr>
          <w:b/>
          <w:bCs/>
        </w:rPr>
      </w:pPr>
      <w:r w:rsidRPr="003643CC">
        <w:rPr>
          <w:b/>
          <w:bCs/>
        </w:rPr>
        <w:t>Vous obtiendrez une structure des répertoires :</w:t>
      </w:r>
    </w:p>
    <w:p w14:paraId="30CF6AA9" w14:textId="77777777" w:rsidR="003643CC" w:rsidRPr="003643CC" w:rsidRDefault="003643CC" w:rsidP="003643CC">
      <w:pPr>
        <w:pStyle w:val="Paragraphedeliste"/>
        <w:numPr>
          <w:ilvl w:val="3"/>
          <w:numId w:val="36"/>
        </w:numPr>
        <w:rPr>
          <w:b/>
          <w:bCs/>
          <w:color w:val="767171" w:themeColor="background2" w:themeShade="80"/>
        </w:rPr>
      </w:pPr>
      <w:r w:rsidRPr="003643CC">
        <w:rPr>
          <w:b/>
          <w:bCs/>
          <w:color w:val="767171" w:themeColor="background2" w:themeShade="80"/>
        </w:rPr>
        <w:t>C:\kafka\bin</w:t>
      </w:r>
    </w:p>
    <w:p w14:paraId="203B9755" w14:textId="77777777" w:rsidR="003643CC" w:rsidRPr="003643CC" w:rsidRDefault="003643CC" w:rsidP="003643CC">
      <w:pPr>
        <w:pStyle w:val="Paragraphedeliste"/>
        <w:numPr>
          <w:ilvl w:val="3"/>
          <w:numId w:val="36"/>
        </w:numPr>
        <w:rPr>
          <w:b/>
          <w:bCs/>
          <w:color w:val="767171" w:themeColor="background2" w:themeShade="80"/>
        </w:rPr>
      </w:pPr>
      <w:r w:rsidRPr="003643CC">
        <w:rPr>
          <w:b/>
          <w:bCs/>
          <w:color w:val="767171" w:themeColor="background2" w:themeShade="80"/>
        </w:rPr>
        <w:t>C:\kafka\config</w:t>
      </w:r>
    </w:p>
    <w:p w14:paraId="29296BBA" w14:textId="77777777" w:rsidR="003643CC" w:rsidRPr="003643CC" w:rsidRDefault="003643CC" w:rsidP="003643CC">
      <w:pPr>
        <w:pStyle w:val="Paragraphedeliste"/>
        <w:numPr>
          <w:ilvl w:val="3"/>
          <w:numId w:val="36"/>
        </w:numPr>
        <w:rPr>
          <w:b/>
          <w:bCs/>
          <w:color w:val="767171" w:themeColor="background2" w:themeShade="80"/>
        </w:rPr>
      </w:pPr>
      <w:r w:rsidRPr="003643CC">
        <w:rPr>
          <w:b/>
          <w:bCs/>
          <w:color w:val="767171" w:themeColor="background2" w:themeShade="80"/>
        </w:rPr>
        <w:t>C:\kafka\libs</w:t>
      </w:r>
    </w:p>
    <w:p w14:paraId="35167BDD" w14:textId="77777777" w:rsidR="003643CC" w:rsidRPr="003643CC" w:rsidRDefault="003643CC" w:rsidP="003643CC">
      <w:pPr>
        <w:pStyle w:val="Paragraphedeliste"/>
        <w:numPr>
          <w:ilvl w:val="3"/>
          <w:numId w:val="36"/>
        </w:numPr>
        <w:rPr>
          <w:b/>
          <w:bCs/>
        </w:rPr>
      </w:pPr>
      <w:r w:rsidRPr="003643CC">
        <w:rPr>
          <w:b/>
          <w:bCs/>
        </w:rPr>
        <w:lastRenderedPageBreak/>
        <w:t>C:\kafka\logs</w:t>
      </w:r>
    </w:p>
    <w:p w14:paraId="412C8E5F" w14:textId="7C210E98" w:rsidR="003643CC" w:rsidRDefault="003643CC" w:rsidP="003643CC">
      <w:pPr>
        <w:pStyle w:val="Paragraphedeliste"/>
        <w:numPr>
          <w:ilvl w:val="0"/>
          <w:numId w:val="36"/>
        </w:numPr>
        <w:rPr>
          <w:b/>
          <w:bCs/>
        </w:rPr>
      </w:pPr>
      <w:r w:rsidRPr="003643CC">
        <w:rPr>
          <w:b/>
          <w:bCs/>
        </w:rPr>
        <w:t xml:space="preserve">Configurer </w:t>
      </w:r>
      <w:proofErr w:type="spellStart"/>
      <w:r w:rsidRPr="003643CC">
        <w:rPr>
          <w:b/>
          <w:bCs/>
        </w:rPr>
        <w:t>Zookeeper</w:t>
      </w:r>
      <w:proofErr w:type="spellEnd"/>
      <w:r>
        <w:rPr>
          <w:b/>
          <w:bCs/>
        </w:rPr>
        <w:t> :</w:t>
      </w:r>
    </w:p>
    <w:p w14:paraId="4546E971" w14:textId="77777777" w:rsidR="003643CC" w:rsidRPr="003643CC" w:rsidRDefault="003643CC" w:rsidP="003643CC">
      <w:pPr>
        <w:ind w:left="720" w:firstLine="720"/>
        <w:rPr>
          <w:b/>
          <w:bCs/>
        </w:rPr>
      </w:pPr>
      <w:r w:rsidRPr="003643CC">
        <w:rPr>
          <w:b/>
          <w:bCs/>
        </w:rPr>
        <w:t xml:space="preserve">Kafka dépend de </w:t>
      </w:r>
      <w:proofErr w:type="spellStart"/>
      <w:r w:rsidRPr="003643CC">
        <w:rPr>
          <w:b/>
          <w:bCs/>
        </w:rPr>
        <w:t>Zookeeper</w:t>
      </w:r>
      <w:proofErr w:type="spellEnd"/>
      <w:r w:rsidRPr="003643CC">
        <w:rPr>
          <w:b/>
          <w:bCs/>
        </w:rPr>
        <w:t xml:space="preserve">. Windows doit exécuter </w:t>
      </w:r>
      <w:proofErr w:type="spellStart"/>
      <w:r w:rsidRPr="003643CC">
        <w:rPr>
          <w:b/>
          <w:bCs/>
        </w:rPr>
        <w:t>Zookeeper</w:t>
      </w:r>
      <w:proofErr w:type="spellEnd"/>
      <w:r w:rsidRPr="003643CC">
        <w:rPr>
          <w:b/>
          <w:bCs/>
        </w:rPr>
        <w:t xml:space="preserve"> en mode local.</w:t>
      </w:r>
    </w:p>
    <w:p w14:paraId="4C7678D4" w14:textId="77777777" w:rsidR="003643CC" w:rsidRPr="003643CC" w:rsidRDefault="003643CC" w:rsidP="003643CC">
      <w:pPr>
        <w:pStyle w:val="Paragraphedeliste"/>
        <w:numPr>
          <w:ilvl w:val="1"/>
          <w:numId w:val="36"/>
        </w:numPr>
        <w:rPr>
          <w:b/>
          <w:bCs/>
        </w:rPr>
      </w:pPr>
      <w:r w:rsidRPr="003643CC">
        <w:rPr>
          <w:b/>
          <w:bCs/>
        </w:rPr>
        <w:t xml:space="preserve">Configurez </w:t>
      </w:r>
      <w:proofErr w:type="spellStart"/>
      <w:proofErr w:type="gramStart"/>
      <w:r w:rsidRPr="003643CC">
        <w:rPr>
          <w:b/>
          <w:bCs/>
        </w:rPr>
        <w:t>zookeeper.properties</w:t>
      </w:r>
      <w:proofErr w:type="spellEnd"/>
      <w:proofErr w:type="gramEnd"/>
      <w:r w:rsidRPr="003643CC">
        <w:rPr>
          <w:b/>
          <w:bCs/>
        </w:rPr>
        <w:t xml:space="preserve"> :</w:t>
      </w:r>
    </w:p>
    <w:p w14:paraId="7EC93EBB" w14:textId="249A7FD6" w:rsidR="003643CC" w:rsidRPr="003643CC" w:rsidRDefault="003643CC" w:rsidP="003643CC">
      <w:pPr>
        <w:pStyle w:val="Paragraphedeliste"/>
        <w:numPr>
          <w:ilvl w:val="1"/>
          <w:numId w:val="36"/>
        </w:numPr>
        <w:rPr>
          <w:b/>
          <w:bCs/>
        </w:rPr>
      </w:pPr>
      <w:r w:rsidRPr="003643CC">
        <w:rPr>
          <w:b/>
          <w:bCs/>
        </w:rPr>
        <w:t>Allez dans le fichier :</w:t>
      </w:r>
    </w:p>
    <w:p w14:paraId="09787596" w14:textId="77777777" w:rsidR="003643CC" w:rsidRPr="003643CC" w:rsidRDefault="003643CC" w:rsidP="003643CC">
      <w:pPr>
        <w:pStyle w:val="Paragraphedeliste"/>
        <w:numPr>
          <w:ilvl w:val="3"/>
          <w:numId w:val="36"/>
        </w:numPr>
        <w:rPr>
          <w:b/>
          <w:bCs/>
        </w:rPr>
      </w:pPr>
      <w:r w:rsidRPr="003643CC">
        <w:rPr>
          <w:b/>
          <w:bCs/>
        </w:rPr>
        <w:t>C:\kafka\config\zookeeper.properties</w:t>
      </w:r>
    </w:p>
    <w:p w14:paraId="6D43B376" w14:textId="77777777" w:rsidR="003643CC" w:rsidRPr="003643CC" w:rsidRDefault="003643CC" w:rsidP="003643CC">
      <w:pPr>
        <w:pStyle w:val="Paragraphedeliste"/>
        <w:numPr>
          <w:ilvl w:val="1"/>
          <w:numId w:val="36"/>
        </w:numPr>
        <w:rPr>
          <w:b/>
          <w:bCs/>
        </w:rPr>
      </w:pPr>
      <w:r w:rsidRPr="003643CC">
        <w:rPr>
          <w:b/>
          <w:bCs/>
        </w:rPr>
        <w:t>Modifiez :</w:t>
      </w:r>
    </w:p>
    <w:p w14:paraId="7581F259" w14:textId="77777777" w:rsidR="003643CC" w:rsidRPr="00E746CD" w:rsidRDefault="003643CC" w:rsidP="003643CC">
      <w:pPr>
        <w:pStyle w:val="Paragraphedeliste"/>
        <w:numPr>
          <w:ilvl w:val="3"/>
          <w:numId w:val="36"/>
        </w:numPr>
        <w:rPr>
          <w:b/>
          <w:bCs/>
          <w:color w:val="388600"/>
        </w:rPr>
      </w:pPr>
      <w:proofErr w:type="spellStart"/>
      <w:proofErr w:type="gramStart"/>
      <w:r w:rsidRPr="00E746CD">
        <w:rPr>
          <w:b/>
          <w:bCs/>
          <w:color w:val="388600"/>
        </w:rPr>
        <w:t>dataDir</w:t>
      </w:r>
      <w:proofErr w:type="spellEnd"/>
      <w:proofErr w:type="gramEnd"/>
      <w:r w:rsidRPr="00E746CD">
        <w:rPr>
          <w:b/>
          <w:bCs/>
          <w:color w:val="388600"/>
        </w:rPr>
        <w:t>=C:\kafka\data</w:t>
      </w:r>
    </w:p>
    <w:p w14:paraId="153B3D17" w14:textId="77777777" w:rsidR="003643CC" w:rsidRPr="003643CC" w:rsidRDefault="003643CC" w:rsidP="003643CC">
      <w:pPr>
        <w:pStyle w:val="Paragraphedeliste"/>
        <w:numPr>
          <w:ilvl w:val="3"/>
          <w:numId w:val="36"/>
        </w:numPr>
        <w:rPr>
          <w:b/>
          <w:bCs/>
          <w:color w:val="388600"/>
        </w:rPr>
      </w:pPr>
      <w:proofErr w:type="spellStart"/>
      <w:proofErr w:type="gramStart"/>
      <w:r w:rsidRPr="003643CC">
        <w:rPr>
          <w:b/>
          <w:bCs/>
          <w:color w:val="388600"/>
        </w:rPr>
        <w:t>clientPort</w:t>
      </w:r>
      <w:proofErr w:type="spellEnd"/>
      <w:proofErr w:type="gramEnd"/>
      <w:r w:rsidRPr="003643CC">
        <w:rPr>
          <w:b/>
          <w:bCs/>
          <w:color w:val="388600"/>
        </w:rPr>
        <w:t>=2181</w:t>
      </w:r>
    </w:p>
    <w:p w14:paraId="1CA35F78" w14:textId="77777777" w:rsidR="003643CC" w:rsidRPr="003643CC" w:rsidRDefault="003643CC" w:rsidP="003643CC">
      <w:pPr>
        <w:pStyle w:val="Paragraphedeliste"/>
        <w:numPr>
          <w:ilvl w:val="3"/>
          <w:numId w:val="36"/>
        </w:numPr>
        <w:rPr>
          <w:b/>
          <w:bCs/>
          <w:color w:val="388600"/>
        </w:rPr>
      </w:pPr>
      <w:proofErr w:type="spellStart"/>
      <w:proofErr w:type="gramStart"/>
      <w:r w:rsidRPr="003643CC">
        <w:rPr>
          <w:b/>
          <w:bCs/>
          <w:color w:val="388600"/>
        </w:rPr>
        <w:t>tickTime</w:t>
      </w:r>
      <w:proofErr w:type="spellEnd"/>
      <w:proofErr w:type="gramEnd"/>
      <w:r w:rsidRPr="003643CC">
        <w:rPr>
          <w:b/>
          <w:bCs/>
          <w:color w:val="388600"/>
        </w:rPr>
        <w:t>=2000</w:t>
      </w:r>
    </w:p>
    <w:p w14:paraId="4CB0BAC6" w14:textId="360EE795" w:rsidR="003643CC" w:rsidRPr="003643CC" w:rsidRDefault="003643CC" w:rsidP="003643CC">
      <w:pPr>
        <w:pStyle w:val="Paragraphedeliste"/>
        <w:numPr>
          <w:ilvl w:val="1"/>
          <w:numId w:val="36"/>
        </w:numPr>
        <w:rPr>
          <w:b/>
          <w:bCs/>
        </w:rPr>
      </w:pPr>
      <w:r w:rsidRPr="003643CC">
        <w:rPr>
          <w:b/>
          <w:bCs/>
        </w:rPr>
        <w:t xml:space="preserve">Créez le répertoire data pour </w:t>
      </w:r>
      <w:proofErr w:type="spellStart"/>
      <w:r w:rsidRPr="003643CC">
        <w:rPr>
          <w:b/>
          <w:bCs/>
        </w:rPr>
        <w:t>Zookeeper</w:t>
      </w:r>
      <w:proofErr w:type="spellEnd"/>
      <w:r w:rsidRPr="003643CC">
        <w:rPr>
          <w:b/>
          <w:bCs/>
        </w:rPr>
        <w:t xml:space="preserve"> :</w:t>
      </w:r>
    </w:p>
    <w:p w14:paraId="32FA21A9" w14:textId="77777777" w:rsidR="003643CC" w:rsidRPr="003643CC" w:rsidRDefault="003643CC" w:rsidP="003643CC">
      <w:pPr>
        <w:pStyle w:val="Paragraphedeliste"/>
        <w:numPr>
          <w:ilvl w:val="3"/>
          <w:numId w:val="36"/>
        </w:numPr>
        <w:rPr>
          <w:color w:val="A66500"/>
        </w:rPr>
      </w:pPr>
      <w:proofErr w:type="spellStart"/>
      <w:proofErr w:type="gramStart"/>
      <w:r w:rsidRPr="003643CC">
        <w:rPr>
          <w:color w:val="A66500"/>
        </w:rPr>
        <w:t>mkdir</w:t>
      </w:r>
      <w:proofErr w:type="spellEnd"/>
      <w:proofErr w:type="gramEnd"/>
      <w:r w:rsidRPr="003643CC">
        <w:rPr>
          <w:color w:val="A66500"/>
        </w:rPr>
        <w:t xml:space="preserve"> C:\kafka\data</w:t>
      </w:r>
    </w:p>
    <w:p w14:paraId="13BCE355" w14:textId="686A6EE3" w:rsidR="003643CC" w:rsidRDefault="003643CC" w:rsidP="003643CC">
      <w:pPr>
        <w:pStyle w:val="Paragraphedeliste"/>
        <w:numPr>
          <w:ilvl w:val="0"/>
          <w:numId w:val="47"/>
        </w:numPr>
        <w:rPr>
          <w:b/>
          <w:bCs/>
        </w:rPr>
      </w:pPr>
      <w:r w:rsidRPr="003643CC">
        <w:rPr>
          <w:b/>
          <w:bCs/>
        </w:rPr>
        <w:t xml:space="preserve">Démarrer </w:t>
      </w:r>
      <w:proofErr w:type="spellStart"/>
      <w:r w:rsidRPr="003643CC">
        <w:rPr>
          <w:b/>
          <w:bCs/>
        </w:rPr>
        <w:t>Zookeeper</w:t>
      </w:r>
      <w:proofErr w:type="spellEnd"/>
      <w:r>
        <w:rPr>
          <w:b/>
          <w:bCs/>
        </w:rPr>
        <w:t> :</w:t>
      </w:r>
    </w:p>
    <w:p w14:paraId="2503576D" w14:textId="77777777" w:rsidR="003643CC" w:rsidRPr="003643CC" w:rsidRDefault="003643CC" w:rsidP="003643CC">
      <w:pPr>
        <w:pStyle w:val="Paragraphedeliste"/>
        <w:numPr>
          <w:ilvl w:val="1"/>
          <w:numId w:val="47"/>
        </w:numPr>
        <w:rPr>
          <w:b/>
          <w:bCs/>
        </w:rPr>
      </w:pPr>
      <w:r w:rsidRPr="003643CC">
        <w:rPr>
          <w:b/>
          <w:bCs/>
        </w:rPr>
        <w:t>Ouvrez CMD et naviguez dans le dossier bin :</w:t>
      </w:r>
    </w:p>
    <w:p w14:paraId="44E6BCD5" w14:textId="77777777" w:rsidR="003643CC" w:rsidRPr="003643CC" w:rsidRDefault="003643CC" w:rsidP="003643CC">
      <w:pPr>
        <w:pStyle w:val="Paragraphedeliste"/>
        <w:numPr>
          <w:ilvl w:val="3"/>
          <w:numId w:val="47"/>
        </w:numPr>
        <w:rPr>
          <w:color w:val="A66500"/>
        </w:rPr>
      </w:pPr>
      <w:proofErr w:type="gramStart"/>
      <w:r w:rsidRPr="003643CC">
        <w:rPr>
          <w:color w:val="A66500"/>
        </w:rPr>
        <w:t>cd</w:t>
      </w:r>
      <w:proofErr w:type="gramEnd"/>
      <w:r w:rsidRPr="003643CC">
        <w:rPr>
          <w:color w:val="A66500"/>
        </w:rPr>
        <w:t xml:space="preserve"> C:\kafka\bin\windows</w:t>
      </w:r>
    </w:p>
    <w:p w14:paraId="62E71F87" w14:textId="77777777" w:rsidR="003643CC" w:rsidRPr="003643CC" w:rsidRDefault="003643CC" w:rsidP="003643CC">
      <w:pPr>
        <w:pStyle w:val="Paragraphedeliste"/>
        <w:numPr>
          <w:ilvl w:val="1"/>
          <w:numId w:val="47"/>
        </w:numPr>
        <w:rPr>
          <w:b/>
          <w:bCs/>
        </w:rPr>
      </w:pPr>
      <w:r w:rsidRPr="003643CC">
        <w:rPr>
          <w:b/>
          <w:bCs/>
        </w:rPr>
        <w:t xml:space="preserve">Lancez </w:t>
      </w:r>
      <w:proofErr w:type="spellStart"/>
      <w:r w:rsidRPr="003643CC">
        <w:rPr>
          <w:b/>
          <w:bCs/>
        </w:rPr>
        <w:t>Zookeeper</w:t>
      </w:r>
      <w:proofErr w:type="spellEnd"/>
      <w:r w:rsidRPr="003643CC">
        <w:rPr>
          <w:b/>
          <w:bCs/>
        </w:rPr>
        <w:t xml:space="preserve"> :</w:t>
      </w:r>
    </w:p>
    <w:p w14:paraId="15ECCB8E" w14:textId="0E5BAF33" w:rsidR="003643CC" w:rsidRPr="00E746CD" w:rsidRDefault="003643CC" w:rsidP="003643CC">
      <w:pPr>
        <w:pStyle w:val="Paragraphedeliste"/>
        <w:numPr>
          <w:ilvl w:val="3"/>
          <w:numId w:val="47"/>
        </w:numPr>
        <w:rPr>
          <w:b/>
          <w:bCs/>
          <w:color w:val="A66500"/>
        </w:rPr>
      </w:pPr>
      <w:r w:rsidRPr="003643CC">
        <w:rPr>
          <w:b/>
          <w:bCs/>
          <w:color w:val="A66500"/>
        </w:rPr>
        <w:t>zookeeper-server-start.bat ..\config\</w:t>
      </w:r>
      <w:proofErr w:type="spellStart"/>
      <w:r w:rsidRPr="003643CC">
        <w:rPr>
          <w:b/>
          <w:bCs/>
          <w:color w:val="A66500"/>
        </w:rPr>
        <w:t>zookeeper.propertie</w:t>
      </w:r>
      <w:r w:rsidRPr="00E746CD">
        <w:rPr>
          <w:b/>
          <w:bCs/>
          <w:color w:val="A66500"/>
        </w:rPr>
        <w:t>s</w:t>
      </w:r>
      <w:proofErr w:type="spellEnd"/>
    </w:p>
    <w:p w14:paraId="00149B7E" w14:textId="42E07DA1" w:rsidR="003643CC" w:rsidRDefault="003643CC" w:rsidP="003643CC">
      <w:pPr>
        <w:pStyle w:val="Paragraphedeliste"/>
        <w:numPr>
          <w:ilvl w:val="0"/>
          <w:numId w:val="47"/>
        </w:numPr>
        <w:rPr>
          <w:b/>
          <w:bCs/>
        </w:rPr>
      </w:pPr>
      <w:r w:rsidRPr="003643CC">
        <w:rPr>
          <w:b/>
          <w:bCs/>
        </w:rPr>
        <w:t>Démarrer Kafka Broker</w:t>
      </w:r>
      <w:r>
        <w:rPr>
          <w:b/>
          <w:bCs/>
        </w:rPr>
        <w:t> :</w:t>
      </w:r>
    </w:p>
    <w:p w14:paraId="73554009" w14:textId="2CEFED2A" w:rsidR="003643CC" w:rsidRDefault="003643CC" w:rsidP="003643CC">
      <w:pPr>
        <w:pStyle w:val="Paragraphedeliste"/>
        <w:numPr>
          <w:ilvl w:val="1"/>
          <w:numId w:val="47"/>
        </w:numPr>
        <w:rPr>
          <w:b/>
          <w:bCs/>
        </w:rPr>
      </w:pPr>
      <w:r w:rsidRPr="003643CC">
        <w:rPr>
          <w:b/>
          <w:bCs/>
        </w:rPr>
        <w:t>Dans une nouvelle fenêtre CMD, lancez Kafka :</w:t>
      </w:r>
    </w:p>
    <w:p w14:paraId="17F788E1" w14:textId="77777777" w:rsidR="003643CC" w:rsidRPr="00E746CD" w:rsidRDefault="003643CC" w:rsidP="003643CC">
      <w:pPr>
        <w:pStyle w:val="Paragraphedeliste"/>
        <w:numPr>
          <w:ilvl w:val="2"/>
          <w:numId w:val="47"/>
        </w:numPr>
        <w:rPr>
          <w:color w:val="A66500"/>
        </w:rPr>
      </w:pPr>
      <w:proofErr w:type="gramStart"/>
      <w:r w:rsidRPr="00E746CD">
        <w:rPr>
          <w:color w:val="A66500"/>
        </w:rPr>
        <w:t>cd</w:t>
      </w:r>
      <w:proofErr w:type="gramEnd"/>
      <w:r w:rsidRPr="00E746CD">
        <w:rPr>
          <w:color w:val="A66500"/>
        </w:rPr>
        <w:t xml:space="preserve"> C:\kafka\bin\windows</w:t>
      </w:r>
    </w:p>
    <w:p w14:paraId="06C7E0F4" w14:textId="0E4AD88A" w:rsidR="003643CC" w:rsidRPr="00E746CD" w:rsidRDefault="003643CC" w:rsidP="003643CC">
      <w:pPr>
        <w:pStyle w:val="Paragraphedeliste"/>
        <w:numPr>
          <w:ilvl w:val="2"/>
          <w:numId w:val="47"/>
        </w:numPr>
        <w:rPr>
          <w:color w:val="A66500"/>
        </w:rPr>
      </w:pPr>
      <w:r w:rsidRPr="00E746CD">
        <w:rPr>
          <w:color w:val="A66500"/>
        </w:rPr>
        <w:t>kafka-server-start.bat ..\config\</w:t>
      </w:r>
      <w:proofErr w:type="spellStart"/>
      <w:r w:rsidRPr="00E746CD">
        <w:rPr>
          <w:color w:val="A66500"/>
        </w:rPr>
        <w:t>server.properties</w:t>
      </w:r>
      <w:proofErr w:type="spellEnd"/>
    </w:p>
    <w:p w14:paraId="0B145C4C" w14:textId="7AAE1F2A" w:rsidR="003643CC" w:rsidRDefault="003643CC" w:rsidP="003643CC">
      <w:pPr>
        <w:pStyle w:val="Paragraphedeliste"/>
        <w:numPr>
          <w:ilvl w:val="0"/>
          <w:numId w:val="50"/>
        </w:numPr>
        <w:rPr>
          <w:b/>
          <w:bCs/>
        </w:rPr>
      </w:pPr>
      <w:r w:rsidRPr="003643CC">
        <w:rPr>
          <w:b/>
          <w:bCs/>
        </w:rPr>
        <w:t xml:space="preserve">Kafka démarre et se connecte à </w:t>
      </w:r>
      <w:proofErr w:type="spellStart"/>
      <w:r w:rsidRPr="003643CC">
        <w:rPr>
          <w:b/>
          <w:bCs/>
        </w:rPr>
        <w:t>Zookeeper</w:t>
      </w:r>
      <w:proofErr w:type="spellEnd"/>
    </w:p>
    <w:p w14:paraId="22D6D867" w14:textId="2A0211F0" w:rsidR="003643CC" w:rsidRDefault="003643CC" w:rsidP="003643CC">
      <w:pPr>
        <w:pStyle w:val="Paragraphedeliste"/>
        <w:numPr>
          <w:ilvl w:val="0"/>
          <w:numId w:val="51"/>
        </w:numPr>
        <w:rPr>
          <w:b/>
          <w:bCs/>
        </w:rPr>
      </w:pPr>
      <w:r w:rsidRPr="003643CC">
        <w:rPr>
          <w:b/>
          <w:bCs/>
        </w:rPr>
        <w:t>Tester l'installation</w:t>
      </w:r>
      <w:r>
        <w:rPr>
          <w:b/>
          <w:bCs/>
        </w:rPr>
        <w:t> :</w:t>
      </w:r>
    </w:p>
    <w:p w14:paraId="4D0F85C9" w14:textId="77777777" w:rsidR="00E746CD" w:rsidRPr="00E746CD" w:rsidRDefault="00E746CD" w:rsidP="00E746CD">
      <w:pPr>
        <w:pStyle w:val="Paragraphedeliste"/>
        <w:numPr>
          <w:ilvl w:val="1"/>
          <w:numId w:val="51"/>
        </w:numPr>
        <w:rPr>
          <w:b/>
          <w:bCs/>
        </w:rPr>
      </w:pPr>
      <w:r w:rsidRPr="00E746CD">
        <w:rPr>
          <w:rFonts w:ascii="Segoe UI Emoji" w:hAnsi="Segoe UI Emoji" w:cs="Segoe UI Emoji"/>
          <w:b/>
          <w:bCs/>
        </w:rPr>
        <w:t>✅</w:t>
      </w:r>
      <w:r w:rsidRPr="00E746CD">
        <w:rPr>
          <w:b/>
          <w:bCs/>
        </w:rPr>
        <w:t xml:space="preserve"> Créer un Topic Kafka</w:t>
      </w:r>
    </w:p>
    <w:p w14:paraId="5B16F30A" w14:textId="77777777" w:rsidR="00E746CD" w:rsidRPr="00E746CD" w:rsidRDefault="00E746CD" w:rsidP="00E746CD">
      <w:pPr>
        <w:pStyle w:val="Paragraphedeliste"/>
        <w:numPr>
          <w:ilvl w:val="2"/>
          <w:numId w:val="51"/>
        </w:numPr>
        <w:rPr>
          <w:color w:val="A66500"/>
        </w:rPr>
      </w:pPr>
      <w:r w:rsidRPr="00E746CD">
        <w:rPr>
          <w:color w:val="A66500"/>
        </w:rPr>
        <w:t>kafka-topics.bat --</w:t>
      </w:r>
      <w:proofErr w:type="spellStart"/>
      <w:r w:rsidRPr="00E746CD">
        <w:rPr>
          <w:color w:val="A66500"/>
        </w:rPr>
        <w:t>create</w:t>
      </w:r>
      <w:proofErr w:type="spellEnd"/>
      <w:r w:rsidRPr="00E746CD">
        <w:rPr>
          <w:color w:val="A66500"/>
        </w:rPr>
        <w:t xml:space="preserve"> --topic test-topic --</w:t>
      </w:r>
      <w:proofErr w:type="spellStart"/>
      <w:r w:rsidRPr="00E746CD">
        <w:rPr>
          <w:color w:val="A66500"/>
        </w:rPr>
        <w:t>bootstrap</w:t>
      </w:r>
      <w:proofErr w:type="spellEnd"/>
      <w:r w:rsidRPr="00E746CD">
        <w:rPr>
          <w:color w:val="A66500"/>
        </w:rPr>
        <w:t xml:space="preserve">-server </w:t>
      </w:r>
      <w:proofErr w:type="gramStart"/>
      <w:r w:rsidRPr="00E746CD">
        <w:rPr>
          <w:color w:val="A66500"/>
        </w:rPr>
        <w:t>localhost:</w:t>
      </w:r>
      <w:proofErr w:type="gramEnd"/>
      <w:r w:rsidRPr="00E746CD">
        <w:rPr>
          <w:color w:val="A66500"/>
        </w:rPr>
        <w:t>9092 --partitions 1 --</w:t>
      </w:r>
      <w:proofErr w:type="spellStart"/>
      <w:r w:rsidRPr="00E746CD">
        <w:rPr>
          <w:color w:val="A66500"/>
        </w:rPr>
        <w:t>replication</w:t>
      </w:r>
      <w:proofErr w:type="spellEnd"/>
      <w:r w:rsidRPr="00E746CD">
        <w:rPr>
          <w:color w:val="A66500"/>
        </w:rPr>
        <w:t>-factor 1</w:t>
      </w:r>
    </w:p>
    <w:p w14:paraId="1A76BB26" w14:textId="77777777" w:rsidR="00E746CD" w:rsidRPr="00E746CD" w:rsidRDefault="00E746CD" w:rsidP="00E746CD">
      <w:pPr>
        <w:pStyle w:val="Paragraphedeliste"/>
        <w:numPr>
          <w:ilvl w:val="1"/>
          <w:numId w:val="51"/>
        </w:numPr>
        <w:rPr>
          <w:b/>
          <w:bCs/>
        </w:rPr>
      </w:pPr>
      <w:r w:rsidRPr="00E746CD">
        <w:rPr>
          <w:rFonts w:ascii="Segoe UI Emoji" w:hAnsi="Segoe UI Emoji" w:cs="Segoe UI Emoji"/>
          <w:b/>
          <w:bCs/>
        </w:rPr>
        <w:t>✅</w:t>
      </w:r>
      <w:r w:rsidRPr="00E746CD">
        <w:rPr>
          <w:b/>
          <w:bCs/>
        </w:rPr>
        <w:t xml:space="preserve"> Lister les Topics Kafka</w:t>
      </w:r>
    </w:p>
    <w:p w14:paraId="0DB76E27" w14:textId="77777777" w:rsidR="00E746CD" w:rsidRPr="00E746CD" w:rsidRDefault="00E746CD" w:rsidP="00E746CD">
      <w:pPr>
        <w:pStyle w:val="Paragraphedeliste"/>
        <w:numPr>
          <w:ilvl w:val="2"/>
          <w:numId w:val="51"/>
        </w:numPr>
        <w:rPr>
          <w:color w:val="A66500"/>
        </w:rPr>
      </w:pPr>
      <w:r w:rsidRPr="00E746CD">
        <w:rPr>
          <w:color w:val="A66500"/>
        </w:rPr>
        <w:t>kafka-topics.bat --</w:t>
      </w:r>
      <w:proofErr w:type="spellStart"/>
      <w:r w:rsidRPr="00E746CD">
        <w:rPr>
          <w:color w:val="A66500"/>
        </w:rPr>
        <w:t>list</w:t>
      </w:r>
      <w:proofErr w:type="spellEnd"/>
      <w:r w:rsidRPr="00E746CD">
        <w:rPr>
          <w:color w:val="A66500"/>
        </w:rPr>
        <w:t xml:space="preserve"> --</w:t>
      </w:r>
      <w:proofErr w:type="spellStart"/>
      <w:r w:rsidRPr="00E746CD">
        <w:rPr>
          <w:color w:val="A66500"/>
        </w:rPr>
        <w:t>bootstrap</w:t>
      </w:r>
      <w:proofErr w:type="spellEnd"/>
      <w:r w:rsidRPr="00E746CD">
        <w:rPr>
          <w:color w:val="A66500"/>
        </w:rPr>
        <w:t xml:space="preserve">-server </w:t>
      </w:r>
      <w:proofErr w:type="gramStart"/>
      <w:r w:rsidRPr="00E746CD">
        <w:rPr>
          <w:color w:val="A66500"/>
        </w:rPr>
        <w:t>localhost:</w:t>
      </w:r>
      <w:proofErr w:type="gramEnd"/>
      <w:r w:rsidRPr="00E746CD">
        <w:rPr>
          <w:color w:val="A66500"/>
        </w:rPr>
        <w:t>9092</w:t>
      </w:r>
    </w:p>
    <w:p w14:paraId="51097FD8" w14:textId="77777777" w:rsidR="00E746CD" w:rsidRPr="00E746CD" w:rsidRDefault="00E746CD" w:rsidP="00E746CD">
      <w:pPr>
        <w:pStyle w:val="Paragraphedeliste"/>
        <w:numPr>
          <w:ilvl w:val="1"/>
          <w:numId w:val="51"/>
        </w:numPr>
        <w:rPr>
          <w:b/>
          <w:bCs/>
        </w:rPr>
      </w:pPr>
      <w:r w:rsidRPr="00E746CD">
        <w:rPr>
          <w:rFonts w:ascii="Segoe UI Emoji" w:hAnsi="Segoe UI Emoji" w:cs="Segoe UI Emoji"/>
          <w:b/>
          <w:bCs/>
        </w:rPr>
        <w:t>✅</w:t>
      </w:r>
      <w:r w:rsidRPr="00E746CD">
        <w:rPr>
          <w:b/>
          <w:bCs/>
        </w:rPr>
        <w:t xml:space="preserve"> Envoyer un message à un Topic</w:t>
      </w:r>
    </w:p>
    <w:p w14:paraId="207D2709" w14:textId="77777777" w:rsidR="00E746CD" w:rsidRPr="00E746CD" w:rsidRDefault="00E746CD" w:rsidP="00E746CD">
      <w:pPr>
        <w:pStyle w:val="Paragraphedeliste"/>
        <w:numPr>
          <w:ilvl w:val="2"/>
          <w:numId w:val="51"/>
        </w:numPr>
        <w:rPr>
          <w:color w:val="A66500"/>
        </w:rPr>
      </w:pPr>
      <w:r w:rsidRPr="00E746CD">
        <w:rPr>
          <w:color w:val="A66500"/>
        </w:rPr>
        <w:t>kafka-console-producer.bat --topic test-topic --</w:t>
      </w:r>
      <w:proofErr w:type="spellStart"/>
      <w:r w:rsidRPr="00E746CD">
        <w:rPr>
          <w:color w:val="A66500"/>
        </w:rPr>
        <w:t>bootstrap</w:t>
      </w:r>
      <w:proofErr w:type="spellEnd"/>
      <w:r w:rsidRPr="00E746CD">
        <w:rPr>
          <w:color w:val="A66500"/>
        </w:rPr>
        <w:t xml:space="preserve">-server </w:t>
      </w:r>
      <w:proofErr w:type="gramStart"/>
      <w:r w:rsidRPr="00E746CD">
        <w:rPr>
          <w:color w:val="A66500"/>
        </w:rPr>
        <w:t>localhost:</w:t>
      </w:r>
      <w:proofErr w:type="gramEnd"/>
      <w:r w:rsidRPr="00E746CD">
        <w:rPr>
          <w:color w:val="A66500"/>
        </w:rPr>
        <w:t>9092</w:t>
      </w:r>
    </w:p>
    <w:p w14:paraId="7C4F386B" w14:textId="77777777" w:rsidR="00E746CD" w:rsidRPr="00E746CD" w:rsidRDefault="00E746CD" w:rsidP="00E746CD">
      <w:pPr>
        <w:pStyle w:val="Paragraphedeliste"/>
        <w:numPr>
          <w:ilvl w:val="2"/>
          <w:numId w:val="51"/>
        </w:numPr>
        <w:rPr>
          <w:b/>
          <w:bCs/>
        </w:rPr>
      </w:pPr>
      <w:r w:rsidRPr="00E746CD">
        <w:rPr>
          <w:b/>
          <w:bCs/>
        </w:rPr>
        <w:t>Tapez votre message.</w:t>
      </w:r>
    </w:p>
    <w:p w14:paraId="06344AE6" w14:textId="77777777" w:rsidR="00E746CD" w:rsidRPr="00E746CD" w:rsidRDefault="00E746CD" w:rsidP="00E746CD">
      <w:pPr>
        <w:pStyle w:val="Paragraphedeliste"/>
        <w:numPr>
          <w:ilvl w:val="1"/>
          <w:numId w:val="51"/>
        </w:numPr>
        <w:rPr>
          <w:b/>
          <w:bCs/>
        </w:rPr>
      </w:pPr>
      <w:r w:rsidRPr="00E746CD">
        <w:rPr>
          <w:rFonts w:ascii="Segoe UI Emoji" w:hAnsi="Segoe UI Emoji" w:cs="Segoe UI Emoji"/>
          <w:b/>
          <w:bCs/>
        </w:rPr>
        <w:t>✅</w:t>
      </w:r>
      <w:r w:rsidRPr="00E746CD">
        <w:rPr>
          <w:b/>
          <w:bCs/>
        </w:rPr>
        <w:t xml:space="preserve"> Consommer des messages à partir du Topic</w:t>
      </w:r>
    </w:p>
    <w:p w14:paraId="6A051AD8" w14:textId="36E91719" w:rsidR="003643CC" w:rsidRPr="00E746CD" w:rsidRDefault="00E746CD" w:rsidP="00E746CD">
      <w:pPr>
        <w:pStyle w:val="Paragraphedeliste"/>
        <w:numPr>
          <w:ilvl w:val="0"/>
          <w:numId w:val="53"/>
        </w:numPr>
        <w:rPr>
          <w:color w:val="A66500"/>
        </w:rPr>
      </w:pPr>
      <w:r w:rsidRPr="00E746CD">
        <w:rPr>
          <w:color w:val="A66500"/>
        </w:rPr>
        <w:t>kafka-console-consumer.bat --topic test-topic --</w:t>
      </w:r>
      <w:proofErr w:type="spellStart"/>
      <w:r w:rsidRPr="00E746CD">
        <w:rPr>
          <w:color w:val="A66500"/>
        </w:rPr>
        <w:t>bootstrap</w:t>
      </w:r>
      <w:proofErr w:type="spellEnd"/>
      <w:r w:rsidRPr="00E746CD">
        <w:rPr>
          <w:color w:val="A66500"/>
        </w:rPr>
        <w:t xml:space="preserve">-server </w:t>
      </w:r>
      <w:proofErr w:type="gramStart"/>
      <w:r w:rsidRPr="00E746CD">
        <w:rPr>
          <w:color w:val="A66500"/>
        </w:rPr>
        <w:t>localhost:</w:t>
      </w:r>
      <w:proofErr w:type="gramEnd"/>
      <w:r w:rsidRPr="00E746CD">
        <w:rPr>
          <w:color w:val="A66500"/>
        </w:rPr>
        <w:t>9092 --</w:t>
      </w:r>
      <w:proofErr w:type="spellStart"/>
      <w:r w:rsidRPr="00E746CD">
        <w:rPr>
          <w:color w:val="A66500"/>
        </w:rPr>
        <w:t>from-beginning</w:t>
      </w:r>
      <w:proofErr w:type="spellEnd"/>
    </w:p>
    <w:p w14:paraId="3645DFF1" w14:textId="506B49E7" w:rsidR="00F13DE9" w:rsidRDefault="00F13DE9" w:rsidP="00F13DE9"/>
    <w:p w14:paraId="5F379953" w14:textId="77777777" w:rsidR="00F13DE9" w:rsidRDefault="00F13DE9" w:rsidP="00F13DE9">
      <w:pPr>
        <w:pStyle w:val="Paragraphedeliste"/>
        <w:ind w:left="1440"/>
      </w:pPr>
    </w:p>
    <w:p w14:paraId="3A7CFABE" w14:textId="77777777" w:rsidR="00F13DE9" w:rsidRPr="00F13DE9" w:rsidRDefault="00F13DE9" w:rsidP="00F13DE9">
      <w:pPr>
        <w:pStyle w:val="Paragraphedeliste"/>
        <w:ind w:left="1440"/>
        <w:rPr>
          <w:color w:val="806000" w:themeColor="accent4" w:themeShade="80"/>
        </w:rPr>
      </w:pPr>
    </w:p>
    <w:p w14:paraId="47ABA0FB" w14:textId="325A721D" w:rsidR="00F13DE9" w:rsidRDefault="00F13DE9" w:rsidP="00F13DE9">
      <w:pPr>
        <w:pStyle w:val="Titre3"/>
        <w:rPr>
          <w:color w:val="C00000"/>
        </w:rPr>
      </w:pPr>
    </w:p>
    <w:p w14:paraId="26EB1C82" w14:textId="77777777" w:rsidR="00F13DE9" w:rsidRDefault="00F13DE9" w:rsidP="00F13DE9"/>
    <w:p w14:paraId="1085081A" w14:textId="79D36E38" w:rsidR="00F13DE9" w:rsidRPr="00F13DE9" w:rsidRDefault="00F13DE9" w:rsidP="00F13DE9"/>
    <w:p w14:paraId="464FD644" w14:textId="77777777" w:rsidR="00F13DE9" w:rsidRPr="00F13DE9" w:rsidRDefault="00F13DE9" w:rsidP="00F13DE9"/>
    <w:sectPr w:rsidR="00F13DE9" w:rsidRPr="00F13DE9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1CB04" w14:textId="77777777" w:rsidR="003F17D2" w:rsidRDefault="003F17D2" w:rsidP="00D45B5A">
      <w:r>
        <w:separator/>
      </w:r>
    </w:p>
  </w:endnote>
  <w:endnote w:type="continuationSeparator" w:id="0">
    <w:p w14:paraId="06C8E933" w14:textId="77777777" w:rsidR="003F17D2" w:rsidRDefault="003F17D2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6035C" w14:textId="77777777" w:rsidR="003F17D2" w:rsidRDefault="003F17D2" w:rsidP="00D45B5A">
      <w:r>
        <w:separator/>
      </w:r>
    </w:p>
  </w:footnote>
  <w:footnote w:type="continuationSeparator" w:id="0">
    <w:p w14:paraId="16691D08" w14:textId="77777777" w:rsidR="003F17D2" w:rsidRDefault="003F17D2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30AEA"/>
    <w:multiLevelType w:val="hybridMultilevel"/>
    <w:tmpl w:val="B3C4EF8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2616128"/>
    <w:multiLevelType w:val="hybridMultilevel"/>
    <w:tmpl w:val="EE42E7C0"/>
    <w:lvl w:ilvl="0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48D432E"/>
    <w:multiLevelType w:val="hybridMultilevel"/>
    <w:tmpl w:val="A96E734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E1D791C"/>
    <w:multiLevelType w:val="multilevel"/>
    <w:tmpl w:val="DB0C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761708"/>
    <w:multiLevelType w:val="multilevel"/>
    <w:tmpl w:val="601C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C637AE5"/>
    <w:multiLevelType w:val="hybridMultilevel"/>
    <w:tmpl w:val="014E6CC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F13322C"/>
    <w:multiLevelType w:val="hybridMultilevel"/>
    <w:tmpl w:val="808AC456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02C418C"/>
    <w:multiLevelType w:val="multilevel"/>
    <w:tmpl w:val="CDE8D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3BC007DE"/>
    <w:multiLevelType w:val="multilevel"/>
    <w:tmpl w:val="F0A6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DA6215"/>
    <w:multiLevelType w:val="multilevel"/>
    <w:tmpl w:val="F36AE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B96021"/>
    <w:multiLevelType w:val="hybridMultilevel"/>
    <w:tmpl w:val="53240122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3FC17F56"/>
    <w:multiLevelType w:val="multilevel"/>
    <w:tmpl w:val="C232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4024990"/>
    <w:multiLevelType w:val="multilevel"/>
    <w:tmpl w:val="A88A4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4BE30BC8"/>
    <w:multiLevelType w:val="multilevel"/>
    <w:tmpl w:val="503675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1F7141"/>
    <w:multiLevelType w:val="hybridMultilevel"/>
    <w:tmpl w:val="21C87D62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19F1591"/>
    <w:multiLevelType w:val="multilevel"/>
    <w:tmpl w:val="22C667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4300409"/>
    <w:multiLevelType w:val="hybridMultilevel"/>
    <w:tmpl w:val="85B4CF4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5DD75C67"/>
    <w:multiLevelType w:val="hybridMultilevel"/>
    <w:tmpl w:val="58D075C0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01F58EC"/>
    <w:multiLevelType w:val="hybridMultilevel"/>
    <w:tmpl w:val="3FB6B536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923416F"/>
    <w:multiLevelType w:val="multilevel"/>
    <w:tmpl w:val="EAF6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370C27"/>
    <w:multiLevelType w:val="hybridMultilevel"/>
    <w:tmpl w:val="CBCCEC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A6613C2"/>
    <w:multiLevelType w:val="hybridMultilevel"/>
    <w:tmpl w:val="62FE4466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6C9F5994"/>
    <w:multiLevelType w:val="hybridMultilevel"/>
    <w:tmpl w:val="437659F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8" w15:restartNumberingAfterBreak="0">
    <w:nsid w:val="7A4B7240"/>
    <w:multiLevelType w:val="multilevel"/>
    <w:tmpl w:val="8A64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ED197B"/>
    <w:multiLevelType w:val="hybridMultilevel"/>
    <w:tmpl w:val="5464088E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0" w15:restartNumberingAfterBreak="0">
    <w:nsid w:val="7B901FE9"/>
    <w:multiLevelType w:val="hybridMultilevel"/>
    <w:tmpl w:val="E8884EDA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1" w15:restartNumberingAfterBreak="0">
    <w:nsid w:val="7CED5588"/>
    <w:multiLevelType w:val="multilevel"/>
    <w:tmpl w:val="2382B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03272825">
    <w:abstractNumId w:val="37"/>
  </w:num>
  <w:num w:numId="2" w16cid:durableId="470247842">
    <w:abstractNumId w:val="15"/>
  </w:num>
  <w:num w:numId="3" w16cid:durableId="1312757940">
    <w:abstractNumId w:val="12"/>
  </w:num>
  <w:num w:numId="4" w16cid:durableId="812526298">
    <w:abstractNumId w:val="46"/>
  </w:num>
  <w:num w:numId="5" w16cid:durableId="900603678">
    <w:abstractNumId w:val="16"/>
  </w:num>
  <w:num w:numId="6" w16cid:durableId="201216660">
    <w:abstractNumId w:val="24"/>
  </w:num>
  <w:num w:numId="7" w16cid:durableId="1795098347">
    <w:abstractNumId w:val="31"/>
  </w:num>
  <w:num w:numId="8" w16cid:durableId="1984115226">
    <w:abstractNumId w:val="9"/>
  </w:num>
  <w:num w:numId="9" w16cid:durableId="1147286534">
    <w:abstractNumId w:val="7"/>
  </w:num>
  <w:num w:numId="10" w16cid:durableId="200290380">
    <w:abstractNumId w:val="6"/>
  </w:num>
  <w:num w:numId="11" w16cid:durableId="1136148309">
    <w:abstractNumId w:val="5"/>
  </w:num>
  <w:num w:numId="12" w16cid:durableId="613901316">
    <w:abstractNumId w:val="4"/>
  </w:num>
  <w:num w:numId="13" w16cid:durableId="720255449">
    <w:abstractNumId w:val="8"/>
  </w:num>
  <w:num w:numId="14" w16cid:durableId="2072387665">
    <w:abstractNumId w:val="3"/>
  </w:num>
  <w:num w:numId="15" w16cid:durableId="1425103532">
    <w:abstractNumId w:val="2"/>
  </w:num>
  <w:num w:numId="16" w16cid:durableId="1031028564">
    <w:abstractNumId w:val="1"/>
  </w:num>
  <w:num w:numId="17" w16cid:durableId="309601461">
    <w:abstractNumId w:val="0"/>
  </w:num>
  <w:num w:numId="18" w16cid:durableId="634992883">
    <w:abstractNumId w:val="19"/>
  </w:num>
  <w:num w:numId="19" w16cid:durableId="1927302394">
    <w:abstractNumId w:val="21"/>
  </w:num>
  <w:num w:numId="20" w16cid:durableId="1244946325">
    <w:abstractNumId w:val="39"/>
  </w:num>
  <w:num w:numId="21" w16cid:durableId="1208224322">
    <w:abstractNumId w:val="29"/>
  </w:num>
  <w:num w:numId="22" w16cid:durableId="822895160">
    <w:abstractNumId w:val="14"/>
  </w:num>
  <w:num w:numId="23" w16cid:durableId="649209016">
    <w:abstractNumId w:val="52"/>
  </w:num>
  <w:num w:numId="24" w16cid:durableId="384911324">
    <w:abstractNumId w:val="41"/>
  </w:num>
  <w:num w:numId="25" w16cid:durableId="965237483">
    <w:abstractNumId w:val="35"/>
  </w:num>
  <w:num w:numId="26" w16cid:durableId="1327173183">
    <w:abstractNumId w:val="47"/>
  </w:num>
  <w:num w:numId="27" w16cid:durableId="290668256">
    <w:abstractNumId w:val="36"/>
  </w:num>
  <w:num w:numId="28" w16cid:durableId="262761238">
    <w:abstractNumId w:val="10"/>
  </w:num>
  <w:num w:numId="29" w16cid:durableId="2094205424">
    <w:abstractNumId w:val="44"/>
  </w:num>
  <w:num w:numId="30" w16cid:durableId="1260020784">
    <w:abstractNumId w:val="40"/>
  </w:num>
  <w:num w:numId="31" w16cid:durableId="984971391">
    <w:abstractNumId w:val="50"/>
  </w:num>
  <w:num w:numId="32" w16cid:durableId="1680742023">
    <w:abstractNumId w:val="43"/>
  </w:num>
  <w:num w:numId="33" w16cid:durableId="1099253327">
    <w:abstractNumId w:val="49"/>
  </w:num>
  <w:num w:numId="34" w16cid:durableId="1285504186">
    <w:abstractNumId w:val="38"/>
  </w:num>
  <w:num w:numId="35" w16cid:durableId="1023239341">
    <w:abstractNumId w:val="28"/>
  </w:num>
  <w:num w:numId="36" w16cid:durableId="1882401274">
    <w:abstractNumId w:val="13"/>
  </w:num>
  <w:num w:numId="37" w16cid:durableId="1439983811">
    <w:abstractNumId w:val="33"/>
  </w:num>
  <w:num w:numId="38" w16cid:durableId="2049916652">
    <w:abstractNumId w:val="22"/>
  </w:num>
  <w:num w:numId="39" w16cid:durableId="1052995093">
    <w:abstractNumId w:val="30"/>
  </w:num>
  <w:num w:numId="40" w16cid:durableId="1796753263">
    <w:abstractNumId w:val="26"/>
  </w:num>
  <w:num w:numId="41" w16cid:durableId="547033887">
    <w:abstractNumId w:val="17"/>
  </w:num>
  <w:num w:numId="42" w16cid:durableId="1378512177">
    <w:abstractNumId w:val="42"/>
  </w:num>
  <w:num w:numId="43" w16cid:durableId="426733986">
    <w:abstractNumId w:val="23"/>
  </w:num>
  <w:num w:numId="44" w16cid:durableId="1035958474">
    <w:abstractNumId w:val="18"/>
  </w:num>
  <w:num w:numId="45" w16cid:durableId="144668007">
    <w:abstractNumId w:val="25"/>
  </w:num>
  <w:num w:numId="46" w16cid:durableId="1274248856">
    <w:abstractNumId w:val="34"/>
  </w:num>
  <w:num w:numId="47" w16cid:durableId="2100171772">
    <w:abstractNumId w:val="45"/>
  </w:num>
  <w:num w:numId="48" w16cid:durableId="335153987">
    <w:abstractNumId w:val="51"/>
  </w:num>
  <w:num w:numId="49" w16cid:durableId="1794395905">
    <w:abstractNumId w:val="32"/>
  </w:num>
  <w:num w:numId="50" w16cid:durableId="1766998762">
    <w:abstractNumId w:val="27"/>
  </w:num>
  <w:num w:numId="51" w16cid:durableId="1457916255">
    <w:abstractNumId w:val="20"/>
  </w:num>
  <w:num w:numId="52" w16cid:durableId="1368335906">
    <w:abstractNumId w:val="48"/>
  </w:num>
  <w:num w:numId="53" w16cid:durableId="14756804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E9"/>
    <w:rsid w:val="001D22A2"/>
    <w:rsid w:val="003643CC"/>
    <w:rsid w:val="003F17D2"/>
    <w:rsid w:val="003F400C"/>
    <w:rsid w:val="00476C57"/>
    <w:rsid w:val="004E108E"/>
    <w:rsid w:val="00645252"/>
    <w:rsid w:val="006D3D74"/>
    <w:rsid w:val="007B21CC"/>
    <w:rsid w:val="007E537F"/>
    <w:rsid w:val="0083569A"/>
    <w:rsid w:val="009D78BC"/>
    <w:rsid w:val="00A9204E"/>
    <w:rsid w:val="00A95C5E"/>
    <w:rsid w:val="00AC3FFD"/>
    <w:rsid w:val="00BD32A8"/>
    <w:rsid w:val="00BE1689"/>
    <w:rsid w:val="00D45B5A"/>
    <w:rsid w:val="00E51141"/>
    <w:rsid w:val="00E746CD"/>
    <w:rsid w:val="00F13DE9"/>
    <w:rsid w:val="00FE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867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Accentuation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lgr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styleId="Mot-dise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1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2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5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1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8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2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7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kafka.apache.org/download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racle.com/java/technologies/javase-downloads.htm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fr-FR%7bC74DC009-E07A-4E28-9170-6DB40C7328C6%7d\%7bC5C7F20E-4E7C-40DE-B49F-056AE667D3B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{C5C7F20E-4E7C-40DE-B49F-056AE667D3B0}tf02786999_win32</Template>
  <TotalTime>0</TotalTime>
  <Pages>4</Pages>
  <Words>920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2024-12-09T12:16:00Z</dcterms:created>
  <dcterms:modified xsi:type="dcterms:W3CDTF">2024-12-09T21:34:00Z</dcterms:modified>
</cp:coreProperties>
</file>